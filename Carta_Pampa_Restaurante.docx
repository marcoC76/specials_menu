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34"/>
        <w:ind w:left="116" w:right="-80"/>
      </w:pP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color w:val="D4A61F"/>
          <w:spacing w:val="1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color w:val="D4A61F"/>
          <w:spacing w:val="-4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7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65" w:lineRule="exact" w:line="440"/>
        <w:sectPr>
          <w:pgSz w:w="23820" w:h="16840" w:orient="landscape"/>
          <w:pgMar w:top="1260" w:bottom="280" w:left="1060" w:right="560"/>
          <w:cols w:num="2" w:equalWidth="off">
            <w:col w:w="2962" w:space="9083"/>
            <w:col w:w="1015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2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color w:val="D4A61F"/>
          <w:spacing w:val="-4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50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4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D4A61F"/>
          <w:spacing w:val="25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Y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381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D4A61F"/>
          <w:spacing w:val="-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7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  <w:sectPr>
          <w:type w:val="continuous"/>
          <w:pgSz w:w="23820" w:h="16840" w:orient="landscape"/>
          <w:pgMar w:top="1260" w:bottom="280" w:left="1060" w:right="56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16"/>
      </w:pPr>
      <w:r>
        <w:pict>
          <v:shape type="#_x0000_t75" style="position:absolute;margin-left:983pt;margin-top:319.776pt;width:215.974pt;height:233.901pt;mso-position-horizontal-relative:page;mso-position-vertical-relative:page;z-index:-392">
            <v:imagedata o:title="" r:id="rId4"/>
          </v:shape>
        </w:pict>
      </w:r>
      <w:r>
        <w:pict>
          <v:shape type="#_x0000_t75" style="position:absolute;margin-left:397.024pt;margin-top:-52.9953pt;width:197.976pt;height:214.408pt;mso-position-horizontal-relative:page;mso-position-vertical-relative:page;z-index:-393">
            <v:imagedata o:title="" r:id="rId5"/>
          </v:shape>
        </w:pict>
      </w:r>
      <w:r>
        <w:pict>
          <v:shape type="#_x0000_t75" style="position:absolute;margin-left:531.833pt;margin-top:687.404pt;width:195.28pt;height:211.489pt;mso-position-horizontal-relative:page;mso-position-vertical-relative:page;z-index:-394">
            <v:imagedata o:title="" r:id="rId6"/>
          </v:shape>
        </w:pict>
      </w:r>
      <w:r>
        <w:pict>
          <v:shape type="#_x0000_t202" style="position:absolute;margin-left:983pt;margin-top:319.776pt;width:207.55pt;height:233.901pt;mso-position-horizontal-relative:page;mso-position-vertical-relative:page;z-index:-395" filled="f" stroked="f">
            <v:textbox inset="0,0,0,0">
              <w:txbxContent>
                <w:p>
                  <w:pPr>
                    <w:rPr>
                      <w:sz w:val="10"/>
                      <w:szCs w:val="10"/>
                    </w:rPr>
                    <w:jc w:val="left"/>
                    <w:spacing w:before="1" w:lineRule="exact" w:line="100"/>
                  </w:pPr>
                  <w:r>
                    <w:rPr>
                      <w:sz w:val="10"/>
                      <w:szCs w:val="1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right"/>
                    <w:ind w:right="726"/>
                  </w:pPr>
                  <w:r>
                    <w:rPr>
                      <w:rFonts w:cs="Times New Roman" w:hAnsi="Times New Roman" w:eastAsia="Times New Roman" w:ascii="Times New Roman"/>
                      <w:color w:val="70706E"/>
                      <w:spacing w:val="0"/>
                      <w:w w:val="112"/>
                      <w:sz w:val="26"/>
                      <w:szCs w:val="26"/>
                    </w:rPr>
                    <w:t>S/65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2"/>
                      <w:szCs w:val="22"/>
                    </w:rPr>
                    <w:jc w:val="left"/>
                    <w:spacing w:before="11" w:lineRule="exact" w:line="220"/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right"/>
                    <w:ind w:right="726"/>
                  </w:pPr>
                  <w:r>
                    <w:rPr>
                      <w:rFonts w:cs="Times New Roman" w:hAnsi="Times New Roman" w:eastAsia="Times New Roman" w:ascii="Times New Roman"/>
                      <w:color w:val="70706E"/>
                      <w:spacing w:val="0"/>
                      <w:w w:val="112"/>
                      <w:sz w:val="26"/>
                      <w:szCs w:val="26"/>
                    </w:rPr>
                    <w:t>S/65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2"/>
                      <w:szCs w:val="22"/>
                    </w:rPr>
                    <w:jc w:val="left"/>
                    <w:spacing w:before="12" w:lineRule="exact" w:line="220"/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right"/>
                    <w:ind w:right="726"/>
                  </w:pPr>
                  <w:r>
                    <w:rPr>
                      <w:rFonts w:cs="Times New Roman" w:hAnsi="Times New Roman" w:eastAsia="Times New Roman" w:ascii="Times New Roman"/>
                      <w:color w:val="70706E"/>
                      <w:spacing w:val="0"/>
                      <w:w w:val="112"/>
                      <w:sz w:val="26"/>
                      <w:szCs w:val="26"/>
                    </w:rPr>
                    <w:t>S/65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2"/>
                      <w:szCs w:val="22"/>
                    </w:rPr>
                    <w:jc w:val="left"/>
                    <w:spacing w:before="13" w:lineRule="exact" w:line="220"/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right"/>
                    <w:ind w:right="715"/>
                  </w:pPr>
                  <w:r>
                    <w:rPr>
                      <w:rFonts w:cs="Times New Roman" w:hAnsi="Times New Roman" w:eastAsia="Times New Roman" w:ascii="Times New Roman"/>
                      <w:color w:val="70706E"/>
                      <w:spacing w:val="0"/>
                      <w:w w:val="114"/>
                      <w:sz w:val="26"/>
                      <w:szCs w:val="26"/>
                    </w:rPr>
                    <w:t>S/60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97.024pt;margin-top:0pt;width:197.976pt;height:161.413pt;mso-position-horizontal-relative:page;mso-position-vertical-relative:page;z-index:-396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8"/>
                      <w:szCs w:val="28"/>
                    </w:rPr>
                    <w:jc w:val="left"/>
                    <w:spacing w:before="2" w:lineRule="exact" w:line="280"/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right"/>
                    <w:ind w:right="725"/>
                  </w:pPr>
                  <w:r>
                    <w:rPr>
                      <w:rFonts w:cs="Times New Roman" w:hAnsi="Times New Roman" w:eastAsia="Times New Roman" w:ascii="Times New Roman"/>
                      <w:color w:val="70706E"/>
                      <w:spacing w:val="0"/>
                      <w:w w:val="113"/>
                      <w:sz w:val="26"/>
                      <w:szCs w:val="26"/>
                    </w:rPr>
                    <w:t>S/63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31.833pt;margin-top:687.404pt;width:221.368pt;height:154.486pt;mso-position-horizontal-relative:page;mso-position-vertical-relative:page;z-index:-397" filled="f" stroked="f">
            <v:textbox inset="0,0,0,0">
              <w:txbxContent>
                <w:p>
                  <w:pPr>
                    <w:rPr>
                      <w:rFonts w:cs="Cambria" w:hAnsi="Cambria" w:eastAsia="Cambria" w:ascii="Cambria"/>
                      <w:sz w:val="20"/>
                      <w:szCs w:val="20"/>
                    </w:rPr>
                    <w:jc w:val="left"/>
                    <w:spacing w:before="62" w:lineRule="auto" w:line="245"/>
                    <w:ind w:left="2464" w:right="-35"/>
                  </w:pPr>
                  <w:r>
                    <w:rPr>
                      <w:rFonts w:cs="Cambria" w:hAnsi="Cambria" w:eastAsia="Cambria" w:ascii="Cambria"/>
                      <w:color w:val="838282"/>
                      <w:spacing w:val="-2"/>
                      <w:w w:val="114"/>
                      <w:sz w:val="20"/>
                      <w:szCs w:val="20"/>
                    </w:rPr>
                    <w:t>P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4"/>
                      <w:sz w:val="20"/>
                      <w:szCs w:val="20"/>
                    </w:rPr>
                    <w:t>escado</w:t>
                  </w:r>
                  <w:r>
                    <w:rPr>
                      <w:rFonts w:cs="Cambria" w:hAnsi="Cambria" w:eastAsia="Cambria" w:ascii="Cambria"/>
                      <w:color w:val="838282"/>
                      <w:spacing w:val="1"/>
                      <w:w w:val="114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cs="Cambria" w:hAnsi="Cambria" w:eastAsia="Cambria" w:ascii="Cambria"/>
                      <w:color w:val="838282"/>
                      <w:spacing w:val="18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00"/>
                      <w:sz w:val="20"/>
                      <w:szCs w:val="20"/>
                    </w:rPr>
                    <w:t>la</w:t>
                  </w:r>
                  <w:r>
                    <w:rPr>
                      <w:rFonts w:cs="Cambria" w:hAnsi="Cambria" w:eastAsia="Cambria" w:ascii="Cambria"/>
                      <w:color w:val="838282"/>
                      <w:spacing w:val="18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0"/>
                      <w:sz w:val="20"/>
                      <w:szCs w:val="20"/>
                    </w:rPr>
                    <w:t>plancha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1"/>
                      <w:sz w:val="20"/>
                      <w:szCs w:val="20"/>
                    </w:rPr>
                    <w:t>a</w:t>
                  </w:r>
                  <w:r>
                    <w:rPr>
                      <w:rFonts w:cs="Cambria" w:hAnsi="Cambria" w:eastAsia="Cambria" w:ascii="Cambria"/>
                      <w:color w:val="838282"/>
                      <w:spacing w:val="-1"/>
                      <w:w w:val="111"/>
                      <w:sz w:val="20"/>
                      <w:szCs w:val="20"/>
                    </w:rPr>
                    <w:t>c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1"/>
                      <w:sz w:val="20"/>
                      <w:szCs w:val="20"/>
                    </w:rPr>
                    <w:t>ompañada</w:t>
                  </w:r>
                  <w:r>
                    <w:rPr>
                      <w:rFonts w:cs="Cambria" w:hAnsi="Cambria" w:eastAsia="Cambria" w:ascii="Cambria"/>
                      <w:color w:val="838282"/>
                      <w:spacing w:val="4"/>
                      <w:w w:val="111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6"/>
                      <w:sz w:val="20"/>
                      <w:szCs w:val="20"/>
                    </w:rPr>
                    <w:t>de</w:t>
                  </w:r>
                  <w:r>
                    <w:rPr>
                      <w:rFonts w:cs="Cambria" w:hAnsi="Cambria" w:eastAsia="Cambria" w:ascii="Cambria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  <w:p>
                  <w:pPr>
                    <w:rPr>
                      <w:sz w:val="28"/>
                      <w:szCs w:val="28"/>
                    </w:rPr>
                    <w:jc w:val="left"/>
                    <w:spacing w:before="8" w:lineRule="exact" w:line="280"/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rPr>
                      <w:rFonts w:cs="Cambria" w:hAnsi="Cambria" w:eastAsia="Cambria" w:ascii="Cambria"/>
                      <w:sz w:val="20"/>
                      <w:szCs w:val="20"/>
                    </w:rPr>
                    <w:jc w:val="both"/>
                    <w:spacing w:lineRule="auto" w:line="258"/>
                    <w:ind w:left="2464" w:right="218" w:hanging="11"/>
                  </w:pPr>
                  <w:r>
                    <w:rPr>
                      <w:rFonts w:cs="Times New Roman" w:hAnsi="Times New Roman" w:eastAsia="Times New Roman" w:ascii="Times New Roman"/>
                      <w:color w:val="5D5D5D"/>
                      <w:w w:val="116"/>
                      <w:sz w:val="28"/>
                      <w:szCs w:val="28"/>
                    </w:rPr>
                    <w:t>Sal</w:t>
                  </w:r>
                  <w:r>
                    <w:rPr>
                      <w:rFonts w:cs="Times New Roman" w:hAnsi="Times New Roman" w:eastAsia="Times New Roman" w:ascii="Times New Roman"/>
                      <w:color w:val="5D5D5D"/>
                      <w:spacing w:val="-1"/>
                      <w:w w:val="116"/>
                      <w:sz w:val="28"/>
                      <w:szCs w:val="28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5D5D5D"/>
                      <w:spacing w:val="0"/>
                      <w:w w:val="120"/>
                      <w:sz w:val="28"/>
                      <w:szCs w:val="28"/>
                    </w:rPr>
                    <w:t>on</w:t>
                  </w:r>
                  <w:r>
                    <w:rPr>
                      <w:rFonts w:cs="Times New Roman" w:hAnsi="Times New Roman" w:eastAsia="Times New Roman" w:ascii="Times New Roman"/>
                      <w:color w:val="5D5D5D"/>
                      <w:spacing w:val="-2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5D5D5D"/>
                      <w:spacing w:val="0"/>
                      <w:w w:val="111"/>
                      <w:sz w:val="28"/>
                      <w:szCs w:val="28"/>
                    </w:rPr>
                    <w:t>Nikk</w:t>
                  </w:r>
                  <w:r>
                    <w:rPr>
                      <w:rFonts w:cs="Times New Roman" w:hAnsi="Times New Roman" w:eastAsia="Times New Roman" w:ascii="Times New Roman"/>
                      <w:color w:val="5D5D5D"/>
                      <w:spacing w:val="0"/>
                      <w:w w:val="111"/>
                      <w:sz w:val="28"/>
                      <w:szCs w:val="28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-2"/>
                      <w:w w:val="109"/>
                      <w:sz w:val="20"/>
                      <w:szCs w:val="20"/>
                    </w:rPr>
                    <w:t>P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5"/>
                      <w:sz w:val="20"/>
                      <w:szCs w:val="20"/>
                    </w:rPr>
                    <w:t>escado</w:t>
                  </w:r>
                  <w:r>
                    <w:rPr>
                      <w:rFonts w:cs="Cambria" w:hAnsi="Cambria" w:eastAsia="Cambria" w:ascii="Cambria"/>
                      <w:color w:val="838282"/>
                      <w:spacing w:val="7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1"/>
                      <w:sz w:val="20"/>
                      <w:szCs w:val="20"/>
                    </w:rPr>
                    <w:t>en</w:t>
                  </w:r>
                  <w:r>
                    <w:rPr>
                      <w:rFonts w:cs="Cambria" w:hAnsi="Cambria" w:eastAsia="Cambria" w:ascii="Cambria"/>
                      <w:color w:val="838282"/>
                      <w:spacing w:val="7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3"/>
                      <w:sz w:val="20"/>
                      <w:szCs w:val="20"/>
                    </w:rPr>
                    <w:t>cubos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3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05"/>
                      <w:sz w:val="20"/>
                      <w:szCs w:val="20"/>
                    </w:rPr>
                    <w:t>ostión,</w:t>
                  </w:r>
                  <w:r>
                    <w:rPr>
                      <w:rFonts w:cs="Cambria" w:hAnsi="Cambria" w:eastAsia="Cambria" w:ascii="Cambria"/>
                      <w:color w:val="838282"/>
                      <w:spacing w:val="2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Cambria" w:hAnsi="Cambria" w:eastAsia="Cambria" w:ascii="Cambria"/>
                      <w:color w:val="838282"/>
                      <w:spacing w:val="-4"/>
                      <w:w w:val="105"/>
                      <w:sz w:val="20"/>
                      <w:szCs w:val="20"/>
                    </w:rPr>
                    <w:t>v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04"/>
                      <w:sz w:val="20"/>
                      <w:szCs w:val="20"/>
                    </w:rPr>
                    <w:t>e</w:t>
                  </w:r>
                  <w:r>
                    <w:rPr>
                      <w:rFonts w:cs="Cambria" w:hAnsi="Cambria" w:eastAsia="Cambria" w:ascii="Cambria"/>
                      <w:color w:val="838282"/>
                      <w:spacing w:val="-5"/>
                      <w:w w:val="104"/>
                      <w:sz w:val="20"/>
                      <w:szCs w:val="20"/>
                    </w:rPr>
                    <w:t>r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03"/>
                      <w:sz w:val="20"/>
                      <w:szCs w:val="20"/>
                    </w:rPr>
                    <w:t>du</w:t>
                  </w:r>
                  <w:r>
                    <w:rPr>
                      <w:rFonts w:cs="Cambria" w:hAnsi="Cambria" w:eastAsia="Cambria" w:ascii="Cambria"/>
                      <w:color w:val="838282"/>
                      <w:spacing w:val="-1"/>
                      <w:w w:val="103"/>
                      <w:sz w:val="20"/>
                      <w:szCs w:val="20"/>
                    </w:rPr>
                    <w:t>r</w:t>
                  </w:r>
                  <w:r>
                    <w:rPr>
                      <w:rFonts w:cs="Cambria" w:hAnsi="Cambria" w:eastAsia="Cambria" w:ascii="Cambria"/>
                      <w:color w:val="838282"/>
                      <w:spacing w:val="0"/>
                      <w:w w:val="112"/>
                      <w:sz w:val="20"/>
                      <w:szCs w:val="20"/>
                    </w:rPr>
                    <w:t>as</w:t>
                  </w:r>
                  <w:r>
                    <w:rPr>
                      <w:rFonts w:cs="Cambria" w:hAnsi="Cambria" w:eastAsia="Cambria" w:ascii="Cambria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vic</w:t>
      </w:r>
      <w:r>
        <w:rPr>
          <w:rFonts w:cs="Times New Roman" w:hAnsi="Times New Roman" w:eastAsia="Times New Roman" w:ascii="Times New Roman"/>
          <w:color w:val="5D5D5D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1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escado</w:t>
      </w:r>
      <w:r>
        <w:rPr>
          <w:rFonts w:cs="Times New Roman" w:hAnsi="Times New Roman" w:eastAsia="Times New Roman" w:ascii="Times New Roman"/>
          <w:color w:val="5D5D5D"/>
          <w:spacing w:val="32"/>
          <w:w w:val="11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mix</w:t>
      </w:r>
      <w:r>
        <w:rPr>
          <w:rFonts w:cs="Times New Roman" w:hAnsi="Times New Roman" w:eastAsia="Times New Roman" w:ascii="Times New Roman"/>
          <w:color w:val="5D5D5D"/>
          <w:spacing w:val="-3"/>
          <w:w w:val="1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5D5D5D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27" w:right="1372"/>
      </w:pPr>
      <w:r>
        <w:rPr>
          <w:rFonts w:cs="Cambria" w:hAnsi="Cambria" w:eastAsia="Cambria" w:ascii="Cambria"/>
          <w:color w:val="838282"/>
          <w:spacing w:val="-2"/>
          <w:w w:val="115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esca</w:t>
      </w:r>
      <w:r>
        <w:rPr>
          <w:rFonts w:cs="Cambria" w:hAnsi="Cambria" w:eastAsia="Cambria" w:ascii="Cambria"/>
          <w:color w:val="838282"/>
          <w:spacing w:val="1"/>
          <w:w w:val="11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del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día,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marinada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jugo</w:t>
      </w:r>
      <w:r>
        <w:rPr>
          <w:rFonts w:cs="Cambria" w:hAnsi="Cambria" w:eastAsia="Cambria" w:ascii="Cambria"/>
          <w:color w:val="838282"/>
          <w:spacing w:val="4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limón</w:t>
      </w:r>
      <w:r>
        <w:rPr>
          <w:rFonts w:cs="Cambria" w:hAnsi="Cambria" w:eastAsia="Cambria" w:ascii="Cambria"/>
          <w:color w:val="838282"/>
          <w:spacing w:val="2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especias,</w:t>
      </w:r>
      <w:r>
        <w:rPr>
          <w:rFonts w:cs="Cambria" w:hAnsi="Cambria" w:eastAsia="Cambria" w:ascii="Cambria"/>
          <w:color w:val="838282"/>
          <w:spacing w:val="1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24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ebollas,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siguiendo</w:t>
      </w:r>
      <w:r>
        <w:rPr>
          <w:rFonts w:cs="Cambria" w:hAnsi="Cambria" w:eastAsia="Cambria" w:ascii="Cambria"/>
          <w:color w:val="838282"/>
          <w:spacing w:val="3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nuest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clásica</w:t>
      </w:r>
      <w:r>
        <w:rPr>
          <w:rFonts w:cs="Cambria" w:hAnsi="Cambria" w:eastAsia="Cambria" w:ascii="Cambria"/>
          <w:color w:val="838282"/>
          <w:spacing w:val="2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22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1"/>
          <w:w w:val="12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1"/>
          <w:w w:val="12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3"/>
          <w:sz w:val="20"/>
          <w:szCs w:val="20"/>
        </w:rPr>
        <w:t>ta.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vic</w:t>
      </w:r>
      <w:r>
        <w:rPr>
          <w:rFonts w:cs="Times New Roman" w:hAnsi="Times New Roman" w:eastAsia="Times New Roman" w:ascii="Times New Roman"/>
          <w:color w:val="5D5D5D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8"/>
          <w:sz w:val="28"/>
          <w:szCs w:val="28"/>
        </w:rPr>
        <w:t>Caliente</w:t>
      </w:r>
      <w:r>
        <w:rPr>
          <w:rFonts w:cs="Times New Roman" w:hAnsi="Times New Roman" w:eastAsia="Times New Roman" w:ascii="Times New Roman"/>
          <w:color w:val="5D5D5D"/>
          <w:spacing w:val="-75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8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anko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27" w:right="160"/>
      </w:pPr>
      <w:r>
        <w:rPr>
          <w:rFonts w:cs="Cambria" w:hAnsi="Cambria" w:eastAsia="Cambria" w:ascii="Cambria"/>
          <w:color w:val="838282"/>
          <w:spacing w:val="-2"/>
          <w:w w:val="115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esca</w:t>
      </w:r>
      <w:r>
        <w:rPr>
          <w:rFonts w:cs="Cambria" w:hAnsi="Cambria" w:eastAsia="Cambria" w:ascii="Cambria"/>
          <w:color w:val="838282"/>
          <w:spacing w:val="1"/>
          <w:w w:val="11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del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día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empanizada</w:t>
      </w:r>
      <w:r>
        <w:rPr>
          <w:rFonts w:cs="Cambria" w:hAnsi="Cambria" w:eastAsia="Cambria" w:ascii="Cambria"/>
          <w:color w:val="838282"/>
          <w:spacing w:val="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pan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k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bañados</w:t>
      </w:r>
      <w:r>
        <w:rPr>
          <w:rFonts w:cs="Cambria" w:hAnsi="Cambria" w:eastAsia="Cambria" w:ascii="Cambria"/>
          <w:color w:val="838282"/>
          <w:spacing w:val="2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leche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tig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2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ají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amarillo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ompañados</w:t>
      </w:r>
      <w:r>
        <w:rPr>
          <w:rFonts w:cs="Cambria" w:hAnsi="Cambria" w:eastAsia="Cambria" w:ascii="Cambria"/>
          <w:color w:val="838282"/>
          <w:spacing w:val="3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ebolla</w:t>
      </w:r>
      <w:r>
        <w:rPr>
          <w:rFonts w:cs="Cambria" w:hAnsi="Cambria" w:eastAsia="Cambria" w:ascii="Cambria"/>
          <w:color w:val="838282"/>
          <w:spacing w:val="7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pluma,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cam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ti</w:t>
      </w:r>
      <w:r>
        <w:rPr>
          <w:rFonts w:cs="Cambria" w:hAnsi="Cambria" w:eastAsia="Cambria" w:ascii="Cambria"/>
          <w:color w:val="838282"/>
          <w:spacing w:val="-3"/>
          <w:w w:val="111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-21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glaseados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3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g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anos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choclo.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Pulpo</w:t>
      </w:r>
      <w:r>
        <w:rPr>
          <w:rFonts w:cs="Times New Roman" w:hAnsi="Times New Roman" w:eastAsia="Times New Roman" w:ascii="Times New Roman"/>
          <w:color w:val="5D5D5D"/>
          <w:spacing w:val="19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5D5D5D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la</w:t>
      </w:r>
      <w:r>
        <w:rPr>
          <w:rFonts w:cs="Times New Roman" w:hAnsi="Times New Roman" w:eastAsia="Times New Roman" w:ascii="Times New Roman"/>
          <w:color w:val="5D5D5D"/>
          <w:spacing w:val="9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18"/>
          <w:sz w:val="28"/>
          <w:szCs w:val="28"/>
        </w:rPr>
        <w:t>arrilla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27" w:right="-35"/>
      </w:pP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Tiernos</w:t>
      </w:r>
      <w:r>
        <w:rPr>
          <w:rFonts w:cs="Cambria" w:hAnsi="Cambria" w:eastAsia="Cambria" w:ascii="Cambria"/>
          <w:color w:val="838282"/>
          <w:spacing w:val="3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táculos</w:t>
      </w:r>
      <w:r>
        <w:rPr>
          <w:rFonts w:cs="Cambria" w:hAnsi="Cambria" w:eastAsia="Cambria" w:ascii="Cambria"/>
          <w:color w:val="838282"/>
          <w:spacing w:val="7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pulpo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parrilla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sob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una</w:t>
      </w:r>
      <w:r>
        <w:rPr>
          <w:rFonts w:cs="Cambria" w:hAnsi="Cambria" w:eastAsia="Cambria" w:ascii="Cambria"/>
          <w:color w:val="838282"/>
          <w:spacing w:val="2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cama</w:t>
      </w:r>
      <w:r>
        <w:rPr>
          <w:rFonts w:cs="Cambria" w:hAnsi="Cambria" w:eastAsia="Cambria" w:ascii="Cambria"/>
          <w:color w:val="838282"/>
          <w:spacing w:val="1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papas,</w:t>
      </w:r>
      <w:r>
        <w:rPr>
          <w:rFonts w:cs="Cambria" w:hAnsi="Cambria" w:eastAsia="Cambria" w:ascii="Cambria"/>
          <w:color w:val="838282"/>
          <w:spacing w:val="20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om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19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cherry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ma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ados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alcapar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as,</w:t>
      </w:r>
      <w:r>
        <w:rPr>
          <w:rFonts w:cs="Cambria" w:hAnsi="Cambria" w:eastAsia="Cambria" w:ascii="Cambria"/>
          <w:color w:val="838282"/>
          <w:spacing w:val="-2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5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onado</w:t>
      </w:r>
      <w:r>
        <w:rPr>
          <w:rFonts w:cs="Cambria" w:hAnsi="Cambria" w:eastAsia="Cambria" w:ascii="Cambria"/>
          <w:color w:val="838282"/>
          <w:spacing w:val="14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ber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3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95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5"/>
          <w:w w:val="95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9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-1"/>
          <w:w w:val="11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-15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ataki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18"/>
          <w:w w:val="11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tún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27" w:right="816"/>
      </w:pPr>
      <w:r>
        <w:rPr>
          <w:rFonts w:cs="Cambria" w:hAnsi="Cambria" w:eastAsia="Cambria" w:ascii="Cambria"/>
          <w:color w:val="838282"/>
          <w:spacing w:val="-8"/>
          <w:w w:val="109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escas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láminas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tún</w:t>
      </w:r>
      <w:r>
        <w:rPr>
          <w:rFonts w:cs="Cambria" w:hAnsi="Cambria" w:eastAsia="Cambria" w:ascii="Cambria"/>
          <w:color w:val="838282"/>
          <w:spacing w:val="2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sob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palta</w:t>
      </w:r>
      <w:r>
        <w:rPr>
          <w:rFonts w:cs="Cambria" w:hAnsi="Cambria" w:eastAsia="Cambria" w:ascii="Cambria"/>
          <w:color w:val="838282"/>
          <w:spacing w:val="3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pepino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japonés,</w:t>
      </w:r>
      <w:r>
        <w:rPr>
          <w:rFonts w:cs="Cambria" w:hAnsi="Cambria" w:eastAsia="Cambria" w:ascii="Cambria"/>
          <w:color w:val="838282"/>
          <w:spacing w:val="-4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bañadas</w:t>
      </w:r>
      <w:r>
        <w:rPr>
          <w:rFonts w:cs="Cambria" w:hAnsi="Cambria" w:eastAsia="Cambria" w:ascii="Cambria"/>
          <w:color w:val="838282"/>
          <w:spacing w:val="1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taki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ajonjolí</w:t>
      </w:r>
      <w:r>
        <w:rPr>
          <w:rFonts w:cs="Cambria" w:hAnsi="Cambria" w:eastAsia="Cambria" w:ascii="Cambria"/>
          <w:color w:val="838282"/>
          <w:spacing w:val="2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neg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o.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1"/>
      </w:pP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Tiradi</w:t>
      </w:r>
      <w:r>
        <w:rPr>
          <w:rFonts w:cs="Times New Roman" w:hAnsi="Times New Roman" w:eastAsia="Times New Roman" w:ascii="Times New Roman"/>
          <w:color w:val="5D5D5D"/>
          <w:spacing w:val="-3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-32"/>
          <w:w w:val="11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Ají</w:t>
      </w:r>
      <w:r>
        <w:rPr>
          <w:rFonts w:cs="Times New Roman" w:hAnsi="Times New Roman" w:eastAsia="Times New Roman" w:ascii="Times New Roman"/>
          <w:color w:val="5D5D5D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4"/>
          <w:sz w:val="28"/>
          <w:szCs w:val="28"/>
        </w:rPr>
        <w:t>Amaril</w:t>
      </w:r>
      <w:r>
        <w:rPr>
          <w:rFonts w:cs="Times New Roman" w:hAnsi="Times New Roman" w:eastAsia="Times New Roman" w:ascii="Times New Roman"/>
          <w:color w:val="5D5D5D"/>
          <w:spacing w:val="-3"/>
          <w:w w:val="11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5D5D5D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32" w:right="1975"/>
      </w:pP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Laminas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pescado</w:t>
      </w:r>
      <w:r>
        <w:rPr>
          <w:rFonts w:cs="Cambria" w:hAnsi="Cambria" w:eastAsia="Cambria" w:ascii="Cambria"/>
          <w:color w:val="838282"/>
          <w:spacing w:val="16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6"/>
          <w:w w:val="112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bañadas</w:t>
      </w:r>
      <w:r>
        <w:rPr>
          <w:rFonts w:cs="Cambria" w:hAnsi="Cambria" w:eastAsia="Cambria" w:ascii="Cambria"/>
          <w:color w:val="838282"/>
          <w:spacing w:val="-5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ají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4"/>
          <w:sz w:val="20"/>
          <w:szCs w:val="20"/>
        </w:rPr>
        <w:t>amarillo,</w:t>
      </w:r>
      <w:r>
        <w:rPr>
          <w:rFonts w:cs="Cambria" w:hAnsi="Cambria" w:eastAsia="Cambria" w:ascii="Cambria"/>
          <w:color w:val="838282"/>
          <w:spacing w:val="0"/>
          <w:w w:val="10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ompañadas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choclo</w:t>
      </w:r>
      <w:r>
        <w:rPr>
          <w:rFonts w:cs="Cambria" w:hAnsi="Cambria" w:eastAsia="Cambria" w:ascii="Cambria"/>
          <w:color w:val="838282"/>
          <w:spacing w:val="-5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canchita</w:t>
      </w:r>
      <w:r>
        <w:rPr>
          <w:rFonts w:cs="Cambria" w:hAnsi="Cambria" w:eastAsia="Cambria" w:ascii="Cambria"/>
          <w:color w:val="838282"/>
          <w:spacing w:val="18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chulpi.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116"/>
      </w:pP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color w:val="D4A61F"/>
          <w:spacing w:val="1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2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L</w:t>
      </w:r>
      <w:r>
        <w:rPr>
          <w:rFonts w:cs="Times New Roman" w:hAnsi="Times New Roman" w:eastAsia="Times New Roman" w:ascii="Times New Roman"/>
          <w:color w:val="D4A61F"/>
          <w:spacing w:val="-2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color w:val="D4A61F"/>
          <w:spacing w:val="-4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7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17"/>
          <w:sz w:val="28"/>
          <w:szCs w:val="28"/>
        </w:rPr>
        <w:t>Ensalada</w:t>
      </w:r>
      <w:r>
        <w:rPr>
          <w:rFonts w:cs="Times New Roman" w:hAnsi="Times New Roman" w:eastAsia="Times New Roman" w:ascii="Times New Roman"/>
          <w:color w:val="5D5D5D"/>
          <w:spacing w:val="-5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7"/>
          <w:sz w:val="28"/>
          <w:szCs w:val="28"/>
        </w:rPr>
        <w:t>César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56" w:lineRule="exact" w:line="220"/>
        <w:ind w:left="127" w:right="549"/>
      </w:pPr>
      <w:r>
        <w:rPr>
          <w:rFonts w:cs="Cambria" w:hAnsi="Cambria" w:eastAsia="Cambria" w:ascii="Cambria"/>
          <w:color w:val="838282"/>
          <w:spacing w:val="-8"/>
          <w:w w:val="109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escas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hojas</w:t>
      </w:r>
      <w:r>
        <w:rPr>
          <w:rFonts w:cs="Cambria" w:hAnsi="Cambria" w:eastAsia="Cambria" w:ascii="Cambria"/>
          <w:color w:val="838282"/>
          <w:spacing w:val="3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lechuga</w:t>
      </w:r>
      <w:r>
        <w:rPr>
          <w:rFonts w:cs="Cambria" w:hAnsi="Cambria" w:eastAsia="Cambria" w:ascii="Cambria"/>
          <w:color w:val="838282"/>
          <w:spacing w:val="1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omana,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queso</w:t>
      </w:r>
      <w:r>
        <w:rPr>
          <w:rFonts w:cs="Cambria" w:hAnsi="Cambria" w:eastAsia="Cambria" w:ascii="Cambria"/>
          <w:color w:val="838282"/>
          <w:spacing w:val="12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parmesano</w:t>
      </w:r>
      <w:r>
        <w:rPr>
          <w:rFonts w:cs="Cambria" w:hAnsi="Cambria" w:eastAsia="Cambria" w:ascii="Cambria"/>
          <w:color w:val="838282"/>
          <w:spacing w:val="-17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allado</w:t>
      </w:r>
      <w:r>
        <w:rPr>
          <w:rFonts w:cs="Cambria" w:hAnsi="Cambria" w:eastAsia="Cambria" w:ascii="Cambria"/>
          <w:color w:val="838282"/>
          <w:spacing w:val="3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ou</w:t>
      </w:r>
      <w:r>
        <w:rPr>
          <w:rFonts w:cs="Cambria" w:hAnsi="Cambria" w:eastAsia="Cambria" w:ascii="Cambria"/>
          <w:color w:val="838282"/>
          <w:spacing w:val="-3"/>
          <w:w w:val="107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ons,</w:t>
      </w:r>
      <w:r>
        <w:rPr>
          <w:rFonts w:cs="Cambria" w:hAnsi="Cambria" w:eastAsia="Cambria" w:ascii="Cambria"/>
          <w:color w:val="838282"/>
          <w:spacing w:val="8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24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aliño</w:t>
      </w:r>
      <w:r>
        <w:rPr>
          <w:rFonts w:cs="Cambria" w:hAnsi="Cambria" w:eastAsia="Cambria" w:ascii="Cambria"/>
          <w:color w:val="838282"/>
          <w:spacing w:val="2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ésar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anchoas.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ind w:left="127"/>
      </w:pPr>
      <w:r>
        <w:rPr>
          <w:rFonts w:cs="Bookman Old Style" w:hAnsi="Bookman Old Style" w:eastAsia="Bookman Old Style" w:ascii="Bookman Old Style"/>
          <w:color w:val="838282"/>
          <w:spacing w:val="0"/>
          <w:w w:val="90"/>
          <w:sz w:val="20"/>
          <w:szCs w:val="20"/>
        </w:rPr>
        <w:t>Opcional:</w:t>
      </w:r>
      <w:r>
        <w:rPr>
          <w:rFonts w:cs="Bookman Old Style" w:hAnsi="Bookman Old Style" w:eastAsia="Bookman Old Style" w:ascii="Bookman Old Style"/>
          <w:color w:val="838282"/>
          <w:spacing w:val="-11"/>
          <w:w w:val="9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langostinos</w:t>
      </w:r>
      <w:r>
        <w:rPr>
          <w:rFonts w:cs="Cambria" w:hAnsi="Cambria" w:eastAsia="Cambria" w:ascii="Cambria"/>
          <w:color w:val="838282"/>
          <w:spacing w:val="-7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ﬂambeados</w:t>
      </w:r>
      <w:r>
        <w:rPr>
          <w:rFonts w:cs="Cambria" w:hAnsi="Cambria" w:eastAsia="Cambria" w:ascii="Cambria"/>
          <w:color w:val="838282"/>
          <w:spacing w:val="2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2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ﬁl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2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pechuga</w:t>
      </w:r>
      <w:r>
        <w:rPr>
          <w:rFonts w:cs="Cambria" w:hAnsi="Cambria" w:eastAsia="Cambria" w:ascii="Cambria"/>
          <w:color w:val="838282"/>
          <w:spacing w:val="1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pollo</w:t>
      </w:r>
      <w:r>
        <w:rPr>
          <w:rFonts w:cs="Cambria" w:hAnsi="Cambria" w:eastAsia="Cambria" w:ascii="Cambria"/>
          <w:color w:val="838282"/>
          <w:spacing w:val="4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parrilla.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17"/>
          <w:sz w:val="28"/>
          <w:szCs w:val="28"/>
        </w:rPr>
        <w:t>Ensalada</w:t>
      </w:r>
      <w:r>
        <w:rPr>
          <w:rFonts w:cs="Times New Roman" w:hAnsi="Times New Roman" w:eastAsia="Times New Roman" w:ascii="Times New Roman"/>
          <w:color w:val="5D5D5D"/>
          <w:spacing w:val="-5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7"/>
          <w:sz w:val="28"/>
          <w:szCs w:val="28"/>
        </w:rPr>
        <w:t>Thai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27" w:right="750"/>
      </w:pPr>
      <w:r>
        <w:rPr>
          <w:rFonts w:cs="Cambria" w:hAnsi="Cambria" w:eastAsia="Cambria" w:ascii="Cambria"/>
          <w:color w:val="838282"/>
          <w:spacing w:val="-13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du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ortadas</w:t>
      </w:r>
      <w:r>
        <w:rPr>
          <w:rFonts w:cs="Cambria" w:hAnsi="Cambria" w:eastAsia="Cambria" w:ascii="Cambria"/>
          <w:color w:val="838282"/>
          <w:spacing w:val="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juliana</w:t>
      </w:r>
      <w:r>
        <w:rPr>
          <w:rFonts w:cs="Cambria" w:hAnsi="Cambria" w:eastAsia="Cambria" w:ascii="Cambria"/>
          <w:color w:val="838282"/>
          <w:spacing w:val="1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tiritas</w:t>
      </w:r>
      <w:r>
        <w:rPr>
          <w:rFonts w:cs="Cambria" w:hAnsi="Cambria" w:eastAsia="Cambria" w:ascii="Cambria"/>
          <w:color w:val="838282"/>
          <w:spacing w:val="-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3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w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tan</w:t>
      </w:r>
      <w:r>
        <w:rPr>
          <w:rFonts w:cs="Cambria" w:hAnsi="Cambria" w:eastAsia="Cambria" w:ascii="Cambria"/>
          <w:color w:val="838282"/>
          <w:spacing w:val="4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fri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ade</w:t>
      </w:r>
      <w:r>
        <w:rPr>
          <w:rFonts w:cs="Cambria" w:hAnsi="Cambria" w:eastAsia="Cambria" w:ascii="Cambria"/>
          <w:color w:val="838282"/>
          <w:spacing w:val="-6"/>
          <w:w w:val="111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2"/>
          <w:w w:val="111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3"/>
          <w:w w:val="111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dul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15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mandarina;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ompañado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dedi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7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pollo</w:t>
      </w:r>
      <w:r>
        <w:rPr>
          <w:rFonts w:cs="Cambria" w:hAnsi="Cambria" w:eastAsia="Cambria" w:ascii="Cambria"/>
          <w:color w:val="838282"/>
          <w:spacing w:val="4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ar</w:t>
      </w:r>
      <w:r>
        <w:rPr>
          <w:rFonts w:cs="Cambria" w:hAnsi="Cambria" w:eastAsia="Cambria" w:ascii="Cambria"/>
          <w:color w:val="838282"/>
          <w:spacing w:val="-5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eb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zados</w:t>
      </w:r>
      <w:r>
        <w:rPr>
          <w:rFonts w:cs="Cambria" w:hAnsi="Cambria" w:eastAsia="Cambria" w:ascii="Cambria"/>
          <w:color w:val="838282"/>
          <w:spacing w:val="4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quinua.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1"/>
      </w:pP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Ensalada</w:t>
      </w:r>
      <w:r>
        <w:rPr>
          <w:rFonts w:cs="Times New Roman" w:hAnsi="Times New Roman" w:eastAsia="Times New Roman" w:ascii="Times New Roman"/>
          <w:color w:val="5D5D5D"/>
          <w:spacing w:val="-55"/>
          <w:w w:val="11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eras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4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4"/>
          <w:sz w:val="28"/>
          <w:szCs w:val="28"/>
        </w:rPr>
        <w:t>Queso</w:t>
      </w:r>
      <w:r>
        <w:rPr>
          <w:rFonts w:cs="Times New Roman" w:hAnsi="Times New Roman" w:eastAsia="Times New Roman" w:ascii="Times New Roman"/>
          <w:color w:val="5D5D5D"/>
          <w:spacing w:val="-41"/>
          <w:w w:val="11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Brie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5D5D5D"/>
          <w:spacing w:val="9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anko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32" w:right="619"/>
      </w:pP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H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ojas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arúgula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pe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as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na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anjas</w:t>
      </w:r>
      <w:r>
        <w:rPr>
          <w:rFonts w:cs="Cambria" w:hAnsi="Cambria" w:eastAsia="Cambria" w:ascii="Cambria"/>
          <w:color w:val="838282"/>
          <w:spacing w:val="3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ca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amelizadas</w:t>
      </w:r>
      <w:r>
        <w:rPr>
          <w:rFonts w:cs="Cambria" w:hAnsi="Cambria" w:eastAsia="Cambria" w:ascii="Cambria"/>
          <w:color w:val="838282"/>
          <w:spacing w:val="10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5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onadas</w:t>
      </w:r>
      <w:r>
        <w:rPr>
          <w:rFonts w:cs="Cambria" w:hAnsi="Cambria" w:eastAsia="Cambria" w:ascii="Cambria"/>
          <w:color w:val="838282"/>
          <w:spacing w:val="15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queso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brie</w:t>
      </w:r>
      <w:r>
        <w:rPr>
          <w:rFonts w:cs="Cambria" w:hAnsi="Cambria" w:eastAsia="Cambria" w:ascii="Cambria"/>
          <w:color w:val="838282"/>
          <w:spacing w:val="1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pan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k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o.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32"/>
      </w:pP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Ensalada</w:t>
      </w:r>
      <w:r>
        <w:rPr>
          <w:rFonts w:cs="Times New Roman" w:hAnsi="Times New Roman" w:eastAsia="Times New Roman" w:ascii="Times New Roman"/>
          <w:color w:val="5D5D5D"/>
          <w:spacing w:val="-55"/>
          <w:w w:val="11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Griega</w:t>
      </w:r>
      <w:r>
        <w:rPr>
          <w:rFonts w:cs="Times New Roman" w:hAnsi="Times New Roman" w:eastAsia="Times New Roman" w:ascii="Times New Roman"/>
          <w:color w:val="5D5D5D"/>
          <w:spacing w:val="20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Quinua</w:t>
      </w:r>
      <w:r>
        <w:rPr>
          <w:rFonts w:cs="Times New Roman" w:hAnsi="Times New Roman" w:eastAsia="Times New Roman" w:ascii="Times New Roman"/>
          <w:color w:val="5D5D5D"/>
          <w:spacing w:val="-47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5D5D5D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alta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43" w:right="661"/>
      </w:pP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nsalada</w:t>
      </w:r>
      <w:r>
        <w:rPr>
          <w:rFonts w:cs="Cambria" w:hAnsi="Cambria" w:eastAsia="Cambria" w:ascii="Cambria"/>
          <w:color w:val="838282"/>
          <w:spacing w:val="7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quinua</w:t>
      </w:r>
      <w:r>
        <w:rPr>
          <w:rFonts w:cs="Cambria" w:hAnsi="Cambria" w:eastAsia="Cambria" w:ascii="Cambria"/>
          <w:color w:val="838282"/>
          <w:spacing w:val="3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palta,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eituna</w:t>
      </w:r>
      <w:r>
        <w:rPr>
          <w:rFonts w:cs="Cambria" w:hAnsi="Cambria" w:eastAsia="Cambria" w:ascii="Cambria"/>
          <w:color w:val="838282"/>
          <w:spacing w:val="9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neg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lechuga</w:t>
      </w:r>
      <w:r>
        <w:rPr>
          <w:rFonts w:cs="Cambria" w:hAnsi="Cambria" w:eastAsia="Cambria" w:ascii="Cambria"/>
          <w:color w:val="838282"/>
          <w:spacing w:val="1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omana,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queso</w:t>
      </w:r>
      <w:r>
        <w:rPr>
          <w:rFonts w:cs="Cambria" w:hAnsi="Cambria" w:eastAsia="Cambria" w:ascii="Cambria"/>
          <w:color w:val="838282"/>
          <w:spacing w:val="1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1"/>
          <w:w w:val="12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ta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9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9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8"/>
      </w:pPr>
      <w:r>
        <w:rPr>
          <w:rFonts w:cs="Times New Roman" w:hAnsi="Times New Roman" w:eastAsia="Times New Roman" w:ascii="Times New Roman"/>
          <w:color w:val="70706E"/>
          <w:w w:val="115"/>
          <w:sz w:val="26"/>
          <w:szCs w:val="26"/>
        </w:rPr>
        <w:t>S/64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8"/>
      </w:pPr>
      <w:r>
        <w:rPr>
          <w:rFonts w:cs="Times New Roman" w:hAnsi="Times New Roman" w:eastAsia="Times New Roman" w:ascii="Times New Roman"/>
          <w:color w:val="70706E"/>
          <w:w w:val="115"/>
          <w:sz w:val="26"/>
          <w:szCs w:val="26"/>
        </w:rPr>
        <w:t>S/48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45"/>
      </w:pP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S/58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0"/>
      </w:pPr>
      <w:r>
        <w:rPr>
          <w:rFonts w:cs="Times New Roman" w:hAnsi="Times New Roman" w:eastAsia="Times New Roman" w:ascii="Times New Roman"/>
          <w:color w:val="70706E"/>
          <w:w w:val="113"/>
          <w:sz w:val="26"/>
          <w:szCs w:val="26"/>
        </w:rPr>
        <w:t>S/62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47"/>
      </w:pP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S/32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1"/>
      </w:pPr>
      <w:r>
        <w:rPr>
          <w:rFonts w:cs="Times New Roman" w:hAnsi="Times New Roman" w:eastAsia="Times New Roman" w:ascii="Times New Roman"/>
          <w:color w:val="70706E"/>
          <w:w w:val="115"/>
          <w:sz w:val="26"/>
          <w:szCs w:val="26"/>
        </w:rPr>
        <w:t>S/8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48"/>
      </w:pPr>
      <w:r>
        <w:rPr>
          <w:rFonts w:cs="Times New Roman" w:hAnsi="Times New Roman" w:eastAsia="Times New Roman" w:ascii="Times New Roman"/>
          <w:color w:val="70706E"/>
          <w:w w:val="113"/>
          <w:sz w:val="26"/>
          <w:szCs w:val="26"/>
        </w:rPr>
        <w:t>S/36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49"/>
      </w:pPr>
      <w:r>
        <w:rPr>
          <w:rFonts w:cs="Times New Roman" w:hAnsi="Times New Roman" w:eastAsia="Times New Roman" w:ascii="Times New Roman"/>
          <w:color w:val="70706E"/>
          <w:w w:val="113"/>
          <w:sz w:val="26"/>
          <w:szCs w:val="26"/>
        </w:rPr>
        <w:t>S/38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1" w:right="-59"/>
      </w:pPr>
      <w:r>
        <w:rPr>
          <w:rFonts w:cs="Times New Roman" w:hAnsi="Times New Roman" w:eastAsia="Times New Roman" w:ascii="Times New Roman"/>
          <w:color w:val="70706E"/>
          <w:w w:val="113"/>
          <w:sz w:val="26"/>
          <w:szCs w:val="26"/>
        </w:rPr>
        <w:t>S/36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3"/>
        <w:ind w:left="16"/>
      </w:pPr>
      <w:r>
        <w:br w:type="column"/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ema</w:t>
      </w:r>
      <w:r>
        <w:rPr>
          <w:rFonts w:cs="Times New Roman" w:hAnsi="Times New Roman" w:eastAsia="Times New Roman" w:ascii="Times New Roman"/>
          <w:color w:val="5D5D5D"/>
          <w:spacing w:val="2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oc</w:t>
      </w:r>
      <w:r>
        <w:rPr>
          <w:rFonts w:cs="Times New Roman" w:hAnsi="Times New Roman" w:eastAsia="Times New Roman" w:ascii="Times New Roman"/>
          <w:color w:val="5D5D5D"/>
          <w:spacing w:val="-3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27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con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champi</w:t>
      </w:r>
      <w:r>
        <w:rPr>
          <w:rFonts w:cs="Times New Roman" w:hAnsi="Times New Roman" w:eastAsia="Times New Roman" w:ascii="Times New Roman"/>
          <w:color w:val="5D5D5D"/>
          <w:spacing w:val="-2"/>
          <w:w w:val="122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-1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5D5D5D"/>
          <w:spacing w:val="-63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5D5D5D"/>
          <w:spacing w:val="9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1"/>
          <w:sz w:val="28"/>
          <w:szCs w:val="28"/>
        </w:rPr>
        <w:t>ajil</w:t>
      </w:r>
      <w:r>
        <w:rPr>
          <w:rFonts w:cs="Times New Roman" w:hAnsi="Times New Roman" w:eastAsia="Times New Roman" w:ascii="Times New Roman"/>
          <w:color w:val="5D5D5D"/>
          <w:spacing w:val="-3"/>
          <w:w w:val="11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5D5D5D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/>
        <w:ind w:left="27" w:right="-50"/>
      </w:pP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Deliciosa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ema</w:t>
      </w:r>
      <w:r>
        <w:rPr>
          <w:rFonts w:cs="Cambria" w:hAnsi="Cambria" w:eastAsia="Cambria" w:ascii="Cambria"/>
          <w:color w:val="838282"/>
          <w:spacing w:val="11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choclo</w:t>
      </w:r>
      <w:r>
        <w:rPr>
          <w:rFonts w:cs="Cambria" w:hAnsi="Cambria" w:eastAsia="Cambria" w:ascii="Cambria"/>
          <w:color w:val="838282"/>
          <w:spacing w:val="7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ompañada</w:t>
      </w:r>
      <w:r>
        <w:rPr>
          <w:rFonts w:cs="Cambria" w:hAnsi="Cambria" w:eastAsia="Cambria" w:ascii="Cambria"/>
          <w:color w:val="838282"/>
          <w:spacing w:val="-7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champiñones</w:t>
      </w:r>
      <w:r>
        <w:rPr>
          <w:rFonts w:cs="Cambria" w:hAnsi="Cambria" w:eastAsia="Cambria" w:ascii="Cambria"/>
          <w:color w:val="838282"/>
          <w:spacing w:val="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ahumados</w:t>
      </w:r>
      <w:r>
        <w:rPr>
          <w:rFonts w:cs="Cambria" w:hAnsi="Cambria" w:eastAsia="Cambria" w:ascii="Cambria"/>
          <w:color w:val="838282"/>
          <w:spacing w:val="12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fuego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fuer</w:t>
      </w:r>
      <w:r>
        <w:rPr>
          <w:rFonts w:cs="Cambria" w:hAnsi="Cambria" w:eastAsia="Cambria" w:ascii="Cambria"/>
          <w:color w:val="838282"/>
          <w:spacing w:val="-3"/>
          <w:w w:val="105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6"/>
      </w:pP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color w:val="5D5D5D"/>
          <w:spacing w:val="-1"/>
          <w:w w:val="11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est</w:t>
      </w:r>
      <w:r>
        <w:rPr>
          <w:rFonts w:cs="Times New Roman" w:hAnsi="Times New Roman" w:eastAsia="Times New Roman" w:ascii="Times New Roman"/>
          <w:color w:val="5D5D5D"/>
          <w:spacing w:val="-4"/>
          <w:w w:val="11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-1"/>
          <w:w w:val="11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5D5D5D"/>
          <w:spacing w:val="-54"/>
          <w:w w:val="11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5D5D5D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la</w:t>
      </w:r>
      <w:r>
        <w:rPr>
          <w:rFonts w:cs="Times New Roman" w:hAnsi="Times New Roman" w:eastAsia="Times New Roman" w:ascii="Times New Roman"/>
          <w:color w:val="5D5D5D"/>
          <w:spacing w:val="9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8"/>
          <w:sz w:val="28"/>
          <w:szCs w:val="28"/>
        </w:rPr>
        <w:t>Cri</w:t>
      </w:r>
      <w:r>
        <w:rPr>
          <w:rFonts w:cs="Times New Roman" w:hAnsi="Times New Roman" w:eastAsia="Times New Roman" w:ascii="Times New Roman"/>
          <w:color w:val="5D5D5D"/>
          <w:spacing w:val="-3"/>
          <w:w w:val="10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lla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27" w:right="333"/>
      </w:pPr>
      <w:r>
        <w:rPr>
          <w:rFonts w:cs="Cambria" w:hAnsi="Cambria" w:eastAsia="Cambria" w:ascii="Cambria"/>
          <w:color w:val="838282"/>
          <w:spacing w:val="-22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adicional</w:t>
      </w:r>
      <w:r>
        <w:rPr>
          <w:rFonts w:cs="Cambria" w:hAnsi="Cambria" w:eastAsia="Cambria" w:ascii="Cambria"/>
          <w:color w:val="838282"/>
          <w:spacing w:val="3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sopa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italiana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ocinado</w:t>
      </w:r>
      <w:r>
        <w:rPr>
          <w:rFonts w:cs="Cambria" w:hAnsi="Cambria" w:eastAsia="Cambria" w:ascii="Cambria"/>
          <w:color w:val="838282"/>
          <w:spacing w:val="16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le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tame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7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carne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1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las</w:t>
      </w:r>
      <w:r>
        <w:rPr>
          <w:rFonts w:cs="Cambria" w:hAnsi="Cambria" w:eastAsia="Cambria" w:ascii="Cambria"/>
          <w:color w:val="838282"/>
          <w:spacing w:val="2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más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95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5"/>
          <w:w w:val="95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escas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du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tubé</w:t>
      </w:r>
      <w:r>
        <w:rPr>
          <w:rFonts w:cs="Cambria" w:hAnsi="Cambria" w:eastAsia="Cambria" w:ascii="Cambria"/>
          <w:color w:val="838282"/>
          <w:spacing w:val="-5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culos</w:t>
      </w:r>
      <w:r>
        <w:rPr>
          <w:rFonts w:cs="Cambria" w:hAnsi="Cambria" w:eastAsia="Cambria" w:ascii="Cambria"/>
          <w:color w:val="838282"/>
          <w:spacing w:val="12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5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gáni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os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6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ema</w:t>
      </w:r>
      <w:r>
        <w:rPr>
          <w:rFonts w:cs="Times New Roman" w:hAnsi="Times New Roman" w:eastAsia="Times New Roman" w:ascii="Times New Roman"/>
          <w:color w:val="5D5D5D"/>
          <w:spacing w:val="2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Zana</w:t>
      </w:r>
      <w:r>
        <w:rPr>
          <w:rFonts w:cs="Times New Roman" w:hAnsi="Times New Roman" w:eastAsia="Times New Roman" w:ascii="Times New Roman"/>
          <w:color w:val="5D5D5D"/>
          <w:spacing w:val="-1"/>
          <w:w w:val="116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oria</w:t>
      </w:r>
      <w:r>
        <w:rPr>
          <w:rFonts w:cs="Times New Roman" w:hAnsi="Times New Roman" w:eastAsia="Times New Roman" w:ascii="Times New Roman"/>
          <w:color w:val="5D5D5D"/>
          <w:spacing w:val="7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2"/>
          <w:sz w:val="28"/>
          <w:szCs w:val="28"/>
        </w:rPr>
        <w:t>Cur</w:t>
      </w:r>
      <w:r>
        <w:rPr>
          <w:rFonts w:cs="Times New Roman" w:hAnsi="Times New Roman" w:eastAsia="Times New Roman" w:ascii="Times New Roman"/>
          <w:color w:val="5D5D5D"/>
          <w:spacing w:val="2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14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46" w:right="685"/>
      </w:pP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Deliciosa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ema</w:t>
      </w:r>
      <w:r>
        <w:rPr>
          <w:rFonts w:cs="Cambria" w:hAnsi="Cambria" w:eastAsia="Cambria" w:ascii="Cambria"/>
          <w:color w:val="838282"/>
          <w:spacing w:val="11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base</w:t>
      </w:r>
      <w:r>
        <w:rPr>
          <w:rFonts w:cs="Cambria" w:hAnsi="Cambria" w:eastAsia="Cambria" w:ascii="Cambria"/>
          <w:color w:val="838282"/>
          <w:spacing w:val="1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ebolla</w:t>
      </w:r>
      <w:r>
        <w:rPr>
          <w:rFonts w:cs="Cambria" w:hAnsi="Cambria" w:eastAsia="Cambria" w:ascii="Cambria"/>
          <w:color w:val="838282"/>
          <w:spacing w:val="1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blanca,</w:t>
      </w:r>
      <w:r>
        <w:rPr>
          <w:rFonts w:cs="Cambria" w:hAnsi="Cambria" w:eastAsia="Cambria" w:ascii="Cambria"/>
          <w:color w:val="838282"/>
          <w:spacing w:val="2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zanahoria</w:t>
      </w:r>
      <w:r>
        <w:rPr>
          <w:rFonts w:cs="Cambria" w:hAnsi="Cambria" w:eastAsia="Cambria" w:ascii="Cambria"/>
          <w:color w:val="838282"/>
          <w:spacing w:val="3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curry;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ompañada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crujie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ou</w:t>
      </w:r>
      <w:r>
        <w:rPr>
          <w:rFonts w:cs="Cambria" w:hAnsi="Cambria" w:eastAsia="Cambria" w:ascii="Cambria"/>
          <w:color w:val="838282"/>
          <w:spacing w:val="-3"/>
          <w:w w:val="107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ons</w:t>
      </w:r>
      <w:r>
        <w:rPr>
          <w:rFonts w:cs="Cambria" w:hAnsi="Cambria" w:eastAsia="Cambria" w:ascii="Cambria"/>
          <w:color w:val="838282"/>
          <w:spacing w:val="7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pan</w:t>
      </w:r>
      <w:r>
        <w:rPr>
          <w:rFonts w:cs="Cambria" w:hAnsi="Cambria" w:eastAsia="Cambria" w:ascii="Cambria"/>
          <w:color w:val="838282"/>
          <w:spacing w:val="3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campesino.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</w:pPr>
      <w:r>
        <w:rPr>
          <w:rFonts w:cs="Times New Roman" w:hAnsi="Times New Roman" w:eastAsia="Times New Roman" w:ascii="Times New Roman"/>
          <w:color w:val="D4A61F"/>
          <w:spacing w:val="50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4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2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color w:val="D4A61F"/>
          <w:spacing w:val="-27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D4A61F"/>
          <w:spacing w:val="25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Y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38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color w:val="D4A61F"/>
          <w:spacing w:val="-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D4A61F"/>
          <w:spacing w:val="-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7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color w:val="5D5D5D"/>
          <w:spacing w:val="-2"/>
          <w:w w:val="12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color w:val="5D5D5D"/>
          <w:spacing w:val="-1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5D5D5D"/>
          <w:spacing w:val="-60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5D5D5D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la</w:t>
      </w:r>
      <w:r>
        <w:rPr>
          <w:rFonts w:cs="Times New Roman" w:hAnsi="Times New Roman" w:eastAsia="Times New Roman" w:ascii="Times New Roman"/>
          <w:color w:val="5D5D5D"/>
          <w:spacing w:val="9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6"/>
          <w:w w:val="98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5D5D5D"/>
          <w:spacing w:val="0"/>
          <w:w w:val="117"/>
          <w:sz w:val="28"/>
          <w:szCs w:val="28"/>
        </w:rPr>
        <w:t>odka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/>
        <w:ind w:left="11"/>
      </w:pPr>
      <w:r>
        <w:rPr>
          <w:rFonts w:cs="Cambria" w:hAnsi="Cambria" w:eastAsia="Cambria" w:ascii="Cambria"/>
          <w:color w:val="838282"/>
          <w:spacing w:val="-2"/>
          <w:w w:val="11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enne</w:t>
      </w:r>
      <w:r>
        <w:rPr>
          <w:rFonts w:cs="Cambria" w:hAnsi="Cambria" w:eastAsia="Cambria" w:ascii="Cambria"/>
          <w:color w:val="838282"/>
          <w:spacing w:val="6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11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6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1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ema</w:t>
      </w:r>
      <w:r>
        <w:rPr>
          <w:rFonts w:cs="Cambria" w:hAnsi="Cambria" w:eastAsia="Cambria" w:ascii="Cambria"/>
          <w:color w:val="838282"/>
          <w:spacing w:val="5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leche,</w:t>
      </w:r>
      <w:r>
        <w:rPr>
          <w:rFonts w:cs="Cambria" w:hAnsi="Cambria" w:eastAsia="Cambria" w:ascii="Cambria"/>
          <w:color w:val="838282"/>
          <w:spacing w:val="-4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od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k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4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ají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2"/>
          <w:sz w:val="20"/>
          <w:szCs w:val="20"/>
        </w:rPr>
        <w:t>amarillo;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5"/>
        <w:ind w:left="11"/>
      </w:pP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ompañado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salmón</w:t>
      </w:r>
      <w:r>
        <w:rPr>
          <w:rFonts w:cs="Cambria" w:hAnsi="Cambria" w:eastAsia="Cambria" w:ascii="Cambria"/>
          <w:color w:val="838282"/>
          <w:spacing w:val="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ahumado</w:t>
      </w:r>
      <w:r>
        <w:rPr>
          <w:rFonts w:cs="Cambria" w:hAnsi="Cambria" w:eastAsia="Cambria" w:ascii="Cambria"/>
          <w:color w:val="838282"/>
          <w:spacing w:val="5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viar</w:t>
      </w:r>
      <w:r>
        <w:rPr>
          <w:rFonts w:cs="Cambria" w:hAnsi="Cambria" w:eastAsia="Cambria" w:ascii="Cambria"/>
          <w:color w:val="838282"/>
          <w:spacing w:val="2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neg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o.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Rissoni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3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color w:val="5D5D5D"/>
          <w:spacing w:val="-1"/>
          <w:w w:val="11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gos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/>
        <w:ind w:left="11"/>
      </w:pP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issoni</w:t>
      </w:r>
      <w:r>
        <w:rPr>
          <w:rFonts w:cs="Cambria" w:hAnsi="Cambria" w:eastAsia="Cambria" w:ascii="Cambria"/>
          <w:color w:val="838282"/>
          <w:spacing w:val="2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11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6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6"/>
          <w:w w:val="111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emosa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champiñones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funghi.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lineRule="auto" w:line="258"/>
        <w:ind w:left="11" w:right="1577" w:hanging="11"/>
      </w:pPr>
      <w:r>
        <w:rPr>
          <w:rFonts w:cs="Times New Roman" w:hAnsi="Times New Roman" w:eastAsia="Times New Roman" w:ascii="Times New Roman"/>
          <w:color w:val="5D5D5D"/>
          <w:spacing w:val="-3"/>
          <w:w w:val="116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ussili</w:t>
      </w:r>
      <w:r>
        <w:rPr>
          <w:rFonts w:cs="Times New Roman" w:hAnsi="Times New Roman" w:eastAsia="Times New Roman" w:ascii="Times New Roman"/>
          <w:color w:val="5D5D5D"/>
          <w:spacing w:val="-4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tric</w:t>
      </w:r>
      <w:r>
        <w:rPr>
          <w:rFonts w:cs="Times New Roman" w:hAnsi="Times New Roman" w:eastAsia="Times New Roman" w:ascii="Times New Roman"/>
          <w:color w:val="5D5D5D"/>
          <w:spacing w:val="-3"/>
          <w:w w:val="11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-3"/>
          <w:w w:val="11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color w:val="5D5D5D"/>
          <w:spacing w:val="-11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con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3"/>
          <w:sz w:val="28"/>
          <w:szCs w:val="28"/>
        </w:rPr>
        <w:t>salsa</w:t>
      </w:r>
      <w:r>
        <w:rPr>
          <w:rFonts w:cs="Times New Roman" w:hAnsi="Times New Roman" w:eastAsia="Times New Roman" w:ascii="Times New Roman"/>
          <w:color w:val="5D5D5D"/>
          <w:spacing w:val="-18"/>
          <w:w w:val="12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2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5D5D5D"/>
          <w:spacing w:val="-4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duras</w:t>
      </w:r>
      <w:r>
        <w:rPr>
          <w:rFonts w:cs="Times New Roman" w:hAnsi="Times New Roman" w:eastAsia="Times New Roman" w:ascii="Times New Roman"/>
          <w:color w:val="5D5D5D"/>
          <w:spacing w:val="-12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conﬁtadas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asta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orta</w:t>
      </w:r>
      <w:r>
        <w:rPr>
          <w:rFonts w:cs="Cambria" w:hAnsi="Cambria" w:eastAsia="Cambria" w:ascii="Cambria"/>
          <w:color w:val="838282"/>
          <w:spacing w:val="3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om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es,</w:t>
      </w:r>
      <w:r>
        <w:rPr>
          <w:rFonts w:cs="Cambria" w:hAnsi="Cambria" w:eastAsia="Cambria" w:ascii="Cambria"/>
          <w:color w:val="838282"/>
          <w:spacing w:val="11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be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enjenas,</w:t>
      </w:r>
      <w:r>
        <w:rPr>
          <w:rFonts w:cs="Cambria" w:hAnsi="Cambria" w:eastAsia="Cambria" w:ascii="Cambria"/>
          <w:color w:val="838282"/>
          <w:spacing w:val="-2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zapalli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3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9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9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7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0"/>
          <w:w w:val="11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24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4"/>
          <w:sz w:val="20"/>
          <w:szCs w:val="20"/>
        </w:rPr>
        <w:t>ﬁtados.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5D5D5D"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5D5D5D"/>
          <w:spacing w:val="1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con</w:t>
      </w:r>
      <w:r>
        <w:rPr>
          <w:rFonts w:cs="Times New Roman" w:hAnsi="Times New Roman" w:eastAsia="Times New Roman" w:ascii="Times New Roman"/>
          <w:color w:val="5D5D5D"/>
          <w:spacing w:val="1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Mariscos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1" w:right="2020"/>
      </w:pP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spectacular</w:t>
      </w:r>
      <w:r>
        <w:rPr>
          <w:rFonts w:cs="Cambria" w:hAnsi="Cambria" w:eastAsia="Cambria" w:ascii="Cambria"/>
          <w:color w:val="838282"/>
          <w:spacing w:val="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ar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meloso</w:t>
      </w:r>
      <w:r>
        <w:rPr>
          <w:rFonts w:cs="Cambria" w:hAnsi="Cambria" w:eastAsia="Cambria" w:ascii="Cambria"/>
          <w:color w:val="838282"/>
          <w:spacing w:val="2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base</w:t>
      </w:r>
      <w:r>
        <w:rPr>
          <w:rFonts w:cs="Cambria" w:hAnsi="Cambria" w:eastAsia="Cambria" w:ascii="Cambria"/>
          <w:color w:val="838282"/>
          <w:spacing w:val="1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ajíes</w:t>
      </w:r>
      <w:r>
        <w:rPr>
          <w:rFonts w:cs="Cambria" w:hAnsi="Cambria" w:eastAsia="Cambria" w:ascii="Cambria"/>
          <w:color w:val="838282"/>
          <w:spacing w:val="2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b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aseados</w:t>
      </w:r>
      <w:r>
        <w:rPr>
          <w:rFonts w:cs="Cambria" w:hAnsi="Cambria" w:eastAsia="Cambria" w:ascii="Cambria"/>
          <w:color w:val="838282"/>
          <w:spacing w:val="-2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los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más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6"/>
          <w:w w:val="111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maris</w:t>
      </w:r>
      <w:r>
        <w:rPr>
          <w:rFonts w:cs="Cambria" w:hAnsi="Cambria" w:eastAsia="Cambria" w:ascii="Cambria"/>
          <w:color w:val="838282"/>
          <w:spacing w:val="-1"/>
          <w:w w:val="106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6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Chaufa</w:t>
      </w:r>
      <w:r>
        <w:rPr>
          <w:rFonts w:cs="Times New Roman" w:hAnsi="Times New Roman" w:eastAsia="Times New Roman" w:ascii="Times New Roman"/>
          <w:color w:val="5D5D5D"/>
          <w:spacing w:val="2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Ama</w:t>
      </w:r>
      <w:r>
        <w:rPr>
          <w:rFonts w:cs="Times New Roman" w:hAnsi="Times New Roman" w:eastAsia="Times New Roman" w:ascii="Times New Roman"/>
          <w:color w:val="5D5D5D"/>
          <w:spacing w:val="-3"/>
          <w:w w:val="115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5D5D5D"/>
          <w:spacing w:val="0"/>
          <w:w w:val="117"/>
          <w:sz w:val="28"/>
          <w:szCs w:val="28"/>
        </w:rPr>
        <w:t>ónico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46" w:right="2636"/>
      </w:pP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Ar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sal</w:t>
      </w:r>
      <w:r>
        <w:rPr>
          <w:rFonts w:cs="Cambria" w:hAnsi="Cambria" w:eastAsia="Cambria" w:ascii="Cambria"/>
          <w:color w:val="838282"/>
          <w:spacing w:val="-3"/>
          <w:w w:val="111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eado</w:t>
      </w:r>
      <w:r>
        <w:rPr>
          <w:rFonts w:cs="Cambria" w:hAnsi="Cambria" w:eastAsia="Cambria" w:ascii="Cambria"/>
          <w:color w:val="838282"/>
          <w:spacing w:val="3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</w:t>
      </w:r>
      <w:r>
        <w:rPr>
          <w:rFonts w:cs="Cambria" w:hAnsi="Cambria" w:eastAsia="Cambria" w:ascii="Cambria"/>
          <w:color w:val="838282"/>
          <w:spacing w:val="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w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ok,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5"/>
          <w:w w:val="11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do</w:t>
      </w:r>
      <w:r>
        <w:rPr>
          <w:rFonts w:cs="Cambria" w:hAnsi="Cambria" w:eastAsia="Cambria" w:ascii="Cambria"/>
          <w:color w:val="838282"/>
          <w:spacing w:val="9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ahumado,</w:t>
      </w:r>
      <w:r>
        <w:rPr>
          <w:rFonts w:cs="Cambria" w:hAnsi="Cambria" w:eastAsia="Cambria" w:ascii="Cambria"/>
          <w:color w:val="838282"/>
          <w:spacing w:val="3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chori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4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egional,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3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1"/>
          <w:w w:val="113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ona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pl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á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tano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3"/>
          <w:sz w:val="20"/>
          <w:szCs w:val="20"/>
        </w:rPr>
        <w:t>crujie</w:t>
      </w:r>
      <w:r>
        <w:rPr>
          <w:rFonts w:cs="Cambria" w:hAnsi="Cambria" w:eastAsia="Cambria" w:ascii="Cambria"/>
          <w:color w:val="838282"/>
          <w:spacing w:val="-1"/>
          <w:w w:val="103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9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</w:pP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color w:val="D4A61F"/>
          <w:spacing w:val="4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2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D4A61F"/>
          <w:spacing w:val="-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color w:val="D4A61F"/>
          <w:spacing w:val="-2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color w:val="D4A61F"/>
          <w:spacing w:val="-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D4A61F"/>
          <w:spacing w:val="25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Y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D4A61F"/>
          <w:spacing w:val="-3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color w:val="D4A61F"/>
          <w:spacing w:val="-36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2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D4A61F"/>
          <w:spacing w:val="-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color w:val="D4A61F"/>
          <w:spacing w:val="-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7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color w:val="5D5D5D"/>
          <w:spacing w:val="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vina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color w:val="5D5D5D"/>
          <w:spacing w:val="1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costra</w:t>
      </w:r>
      <w:r>
        <w:rPr>
          <w:rFonts w:cs="Times New Roman" w:hAnsi="Times New Roman" w:eastAsia="Times New Roman" w:ascii="Times New Roman"/>
          <w:color w:val="5D5D5D"/>
          <w:spacing w:val="-41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Quinua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566" w:right="828" w:firstLine="459"/>
      </w:pP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quinua</w:t>
      </w:r>
      <w:r>
        <w:rPr>
          <w:rFonts w:cs="Cambria" w:hAnsi="Cambria" w:eastAsia="Cambria" w:ascii="Cambria"/>
          <w:color w:val="838282"/>
          <w:spacing w:val="3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gánica</w:t>
      </w:r>
      <w:r>
        <w:rPr>
          <w:rFonts w:cs="Cambria" w:hAnsi="Cambria" w:eastAsia="Cambria" w:ascii="Cambria"/>
          <w:color w:val="838282"/>
          <w:spacing w:val="13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deshid</w:t>
      </w:r>
      <w:r>
        <w:rPr>
          <w:rFonts w:cs="Cambria" w:hAnsi="Cambria" w:eastAsia="Cambria" w:ascii="Cambria"/>
          <w:color w:val="838282"/>
          <w:spacing w:val="-1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1"/>
          <w:w w:val="107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tada</w:t>
      </w:r>
      <w:r>
        <w:rPr>
          <w:rFonts w:cs="Cambria" w:hAnsi="Cambria" w:eastAsia="Cambria" w:ascii="Cambria"/>
          <w:color w:val="838282"/>
          <w:spacing w:val="9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baja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9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empe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98"/>
          <w:sz w:val="20"/>
          <w:szCs w:val="20"/>
        </w:rPr>
        <w:t>tu</w:t>
      </w:r>
      <w:r>
        <w:rPr>
          <w:rFonts w:cs="Cambria" w:hAnsi="Cambria" w:eastAsia="Cambria" w:ascii="Cambria"/>
          <w:color w:val="838282"/>
          <w:spacing w:val="-1"/>
          <w:w w:val="9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a,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un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pu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é</w:t>
      </w:r>
      <w:r>
        <w:rPr>
          <w:rFonts w:cs="Cambria" w:hAnsi="Cambria" w:eastAsia="Cambria" w:ascii="Cambria"/>
          <w:color w:val="838282"/>
          <w:spacing w:val="3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cam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6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especies</w:t>
      </w:r>
      <w:r>
        <w:rPr>
          <w:rFonts w:cs="Cambria" w:hAnsi="Cambria" w:eastAsia="Cambria" w:ascii="Cambria"/>
          <w:color w:val="838282"/>
          <w:spacing w:val="-5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4"/>
          <w:sz w:val="20"/>
          <w:szCs w:val="20"/>
        </w:rPr>
        <w:t>ma</w:t>
      </w:r>
      <w:r>
        <w:rPr>
          <w:rFonts w:cs="Cambria" w:hAnsi="Cambria" w:eastAsia="Cambria" w:ascii="Cambria"/>
          <w:color w:val="838282"/>
          <w:spacing w:val="-1"/>
          <w:w w:val="10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1657" w:right="5886"/>
      </w:pPr>
      <w:r>
        <w:rPr>
          <w:rFonts w:cs="Times New Roman" w:hAnsi="Times New Roman" w:eastAsia="Times New Roman" w:ascii="Times New Roman"/>
          <w:color w:val="5D5D5D"/>
          <w:spacing w:val="0"/>
          <w:w w:val="118"/>
          <w:sz w:val="28"/>
          <w:szCs w:val="28"/>
        </w:rPr>
        <w:t>ei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570" w:right="696" w:firstLine="247"/>
      </w:pP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la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plancha</w:t>
      </w:r>
      <w:r>
        <w:rPr>
          <w:rFonts w:cs="Cambria" w:hAnsi="Cambria" w:eastAsia="Cambria" w:ascii="Cambria"/>
          <w:color w:val="838282"/>
          <w:spacing w:val="3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ar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fri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o,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ortilla</w:t>
      </w:r>
      <w:r>
        <w:rPr>
          <w:rFonts w:cs="Cambria" w:hAnsi="Cambria" w:eastAsia="Cambria" w:ascii="Cambria"/>
          <w:color w:val="838282"/>
          <w:spacing w:val="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laqueada</w:t>
      </w:r>
      <w:r>
        <w:rPr>
          <w:rFonts w:cs="Cambria" w:hAnsi="Cambria" w:eastAsia="Cambria" w:ascii="Cambria"/>
          <w:color w:val="838282"/>
          <w:spacing w:val="2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oca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es,</w:t>
      </w:r>
      <w:r>
        <w:rPr>
          <w:rFonts w:cs="Cambria" w:hAnsi="Cambria" w:eastAsia="Cambria" w:ascii="Cambria"/>
          <w:color w:val="838282"/>
          <w:spacing w:val="16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langostinos,</w:t>
      </w:r>
      <w:r>
        <w:rPr>
          <w:rFonts w:cs="Cambria" w:hAnsi="Cambria" w:eastAsia="Cambria" w:ascii="Cambria"/>
          <w:color w:val="838282"/>
          <w:spacing w:val="44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aliné</w:t>
      </w:r>
      <w:r>
        <w:rPr>
          <w:rFonts w:cs="Cambria" w:hAnsi="Cambria" w:eastAsia="Cambria" w:ascii="Cambria"/>
          <w:color w:val="838282"/>
          <w:spacing w:val="2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nue</w:t>
      </w:r>
      <w:r>
        <w:rPr>
          <w:rFonts w:cs="Cambria" w:hAnsi="Cambria" w:eastAsia="Cambria" w:ascii="Cambria"/>
          <w:color w:val="838282"/>
          <w:spacing w:val="-1"/>
          <w:w w:val="114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47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nabo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encurtido.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77"/>
        <w:ind w:left="16"/>
      </w:pPr>
      <w:r>
        <w:br w:type="column"/>
      </w:r>
      <w:r>
        <w:rPr>
          <w:rFonts w:cs="Times New Roman" w:hAnsi="Times New Roman" w:eastAsia="Times New Roman" w:ascii="Times New Roman"/>
          <w:color w:val="70706E"/>
          <w:w w:val="113"/>
          <w:sz w:val="26"/>
          <w:szCs w:val="26"/>
        </w:rPr>
        <w:t>S/38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"/>
      </w:pPr>
      <w:r>
        <w:rPr>
          <w:rFonts w:cs="Times New Roman" w:hAnsi="Times New Roman" w:eastAsia="Times New Roman" w:ascii="Times New Roman"/>
          <w:color w:val="70706E"/>
          <w:w w:val="114"/>
          <w:sz w:val="26"/>
          <w:szCs w:val="26"/>
        </w:rPr>
        <w:t>S/42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6"/>
      </w:pPr>
      <w:r>
        <w:rPr>
          <w:rFonts w:cs="Times New Roman" w:hAnsi="Times New Roman" w:eastAsia="Times New Roman" w:ascii="Times New Roman"/>
          <w:color w:val="70706E"/>
          <w:w w:val="113"/>
          <w:sz w:val="26"/>
          <w:szCs w:val="26"/>
        </w:rPr>
        <w:t>S/36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6"/>
      </w:pPr>
      <w:r>
        <w:rPr>
          <w:rFonts w:cs="Times New Roman" w:hAnsi="Times New Roman" w:eastAsia="Times New Roman" w:ascii="Times New Roman"/>
          <w:color w:val="70706E"/>
          <w:w w:val="114"/>
          <w:sz w:val="26"/>
          <w:szCs w:val="26"/>
        </w:rPr>
        <w:t>S/60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</w:pPr>
      <w:r>
        <w:rPr>
          <w:rFonts w:cs="Times New Roman" w:hAnsi="Times New Roman" w:eastAsia="Times New Roman" w:ascii="Times New Roman"/>
          <w:color w:val="70706E"/>
          <w:w w:val="113"/>
          <w:sz w:val="26"/>
          <w:szCs w:val="26"/>
        </w:rPr>
        <w:t>S/68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ectPr>
          <w:type w:val="continuous"/>
          <w:pgSz w:w="23820" w:h="16840" w:orient="landscape"/>
          <w:pgMar w:top="1260" w:bottom="280" w:left="1060" w:right="560"/>
          <w:cols w:num="4" w:equalWidth="off">
            <w:col w:w="7711" w:space="1866"/>
            <w:col w:w="550" w:space="1903"/>
            <w:col w:w="7863" w:space="1598"/>
            <w:col w:w="709"/>
          </w:cols>
        </w:sectPr>
      </w:pP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S/65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34" w:lineRule="exact" w:line="440"/>
        <w:ind w:left="116"/>
      </w:pP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-5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V</w:t>
      </w:r>
      <w:r>
        <w:rPr>
          <w:rFonts w:cs="Times New Roman" w:hAnsi="Times New Roman" w:eastAsia="Times New Roman" w:ascii="Times New Roman"/>
          <w:color w:val="D4A61F"/>
          <w:spacing w:val="-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D4A61F"/>
          <w:spacing w:val="25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Y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381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D4A61F"/>
          <w:spacing w:val="-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color w:val="D4A61F"/>
          <w:spacing w:val="1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position w:val="-1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7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pgSz w:w="23820" w:h="16840" w:orient="landscape"/>
          <w:pgMar w:top="1260" w:bottom="280" w:left="1060" w:right="252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Lo</w:t>
      </w:r>
      <w:r>
        <w:rPr>
          <w:rFonts w:cs="Times New Roman" w:hAnsi="Times New Roman" w:eastAsia="Times New Roman" w:ascii="Times New Roman"/>
          <w:color w:val="5D5D5D"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1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Saltado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con</w:t>
      </w:r>
      <w:r>
        <w:rPr>
          <w:rFonts w:cs="Times New Roman" w:hAnsi="Times New Roman" w:eastAsia="Times New Roman" w:ascii="Times New Roman"/>
          <w:color w:val="5D5D5D"/>
          <w:spacing w:val="1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5D5D5D"/>
          <w:spacing w:val="-3"/>
          <w:w w:val="11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-2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con</w:t>
      </w:r>
      <w:r>
        <w:rPr>
          <w:rFonts w:cs="Times New Roman" w:hAnsi="Times New Roman" w:eastAsia="Times New Roman" w:ascii="Times New Roman"/>
          <w:color w:val="5D5D5D"/>
          <w:spacing w:val="-58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1"/>
          <w:w w:val="123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5D5D5D"/>
          <w:spacing w:val="0"/>
          <w:w w:val="114"/>
          <w:sz w:val="28"/>
          <w:szCs w:val="28"/>
        </w:rPr>
        <w:t>oc</w:t>
      </w:r>
      <w:r>
        <w:rPr>
          <w:rFonts w:cs="Times New Roman" w:hAnsi="Times New Roman" w:eastAsia="Times New Roman" w:ascii="Times New Roman"/>
          <w:color w:val="5D5D5D"/>
          <w:spacing w:val="-3"/>
          <w:w w:val="11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5D5D5D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27" w:right="467"/>
      </w:pP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Su</w:t>
      </w:r>
      <w:r>
        <w:rPr>
          <w:rFonts w:cs="Cambria" w:hAnsi="Cambria" w:eastAsia="Cambria" w:ascii="Cambria"/>
          <w:color w:val="838282"/>
          <w:spacing w:val="-3"/>
          <w:w w:val="113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4"/>
          <w:w w:val="113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1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3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lomo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ebolla,</w:t>
      </w:r>
      <w:r>
        <w:rPr>
          <w:rFonts w:cs="Cambria" w:hAnsi="Cambria" w:eastAsia="Cambria" w:ascii="Cambria"/>
          <w:color w:val="838282"/>
          <w:spacing w:val="21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1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om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1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e,</w:t>
      </w:r>
      <w:r>
        <w:rPr>
          <w:rFonts w:cs="Cambria" w:hAnsi="Cambria" w:eastAsia="Cambria" w:ascii="Cambria"/>
          <w:color w:val="838282"/>
          <w:spacing w:val="2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sal</w:t>
      </w:r>
      <w:r>
        <w:rPr>
          <w:rFonts w:cs="Cambria" w:hAnsi="Cambria" w:eastAsia="Cambria" w:ascii="Cambria"/>
          <w:color w:val="838282"/>
          <w:spacing w:val="-3"/>
          <w:w w:val="11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eados</w:t>
      </w:r>
      <w:r>
        <w:rPr>
          <w:rFonts w:cs="Cambria" w:hAnsi="Cambria" w:eastAsia="Cambria" w:ascii="Cambria"/>
          <w:color w:val="838282"/>
          <w:spacing w:val="9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mejor</w:t>
      </w:r>
      <w:r>
        <w:rPr>
          <w:rFonts w:cs="Cambria" w:hAnsi="Cambria" w:eastAsia="Cambria" w:ascii="Cambria"/>
          <w:color w:val="838282"/>
          <w:spacing w:val="2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estilo</w:t>
      </w:r>
      <w:r>
        <w:rPr>
          <w:rFonts w:cs="Cambria" w:hAnsi="Cambria" w:eastAsia="Cambria" w:ascii="Cambria"/>
          <w:color w:val="838282"/>
          <w:spacing w:val="3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peruano</w:t>
      </w:r>
      <w:r>
        <w:rPr>
          <w:rFonts w:cs="Cambria" w:hAnsi="Cambria" w:eastAsia="Cambria" w:ascii="Cambria"/>
          <w:color w:val="838282"/>
          <w:spacing w:val="5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ompañado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papitas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andinas.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Seco</w:t>
      </w:r>
      <w:r>
        <w:rPr>
          <w:rFonts w:cs="Times New Roman" w:hAnsi="Times New Roman" w:eastAsia="Times New Roman" w:ascii="Times New Roman"/>
          <w:color w:val="5D5D5D"/>
          <w:spacing w:val="1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Asado</w:t>
      </w:r>
      <w:r>
        <w:rPr>
          <w:rFonts w:cs="Times New Roman" w:hAnsi="Times New Roman" w:eastAsia="Times New Roman" w:ascii="Times New Roman"/>
          <w:color w:val="5D5D5D"/>
          <w:spacing w:val="19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tira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27" w:right="-35"/>
      </w:pP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sado</w:t>
      </w:r>
      <w:r>
        <w:rPr>
          <w:rFonts w:cs="Cambria" w:hAnsi="Cambria" w:eastAsia="Cambria" w:ascii="Cambria"/>
          <w:color w:val="838282"/>
          <w:spacing w:val="3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ti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ocinado</w:t>
      </w:r>
      <w:r>
        <w:rPr>
          <w:rFonts w:cs="Cambria" w:hAnsi="Cambria" w:eastAsia="Cambria" w:ascii="Cambria"/>
          <w:color w:val="838282"/>
          <w:spacing w:val="16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le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tame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7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pasta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cula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ají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amarillo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chicha</w:t>
      </w:r>
      <w:r>
        <w:rPr>
          <w:rFonts w:cs="Cambria" w:hAnsi="Cambria" w:eastAsia="Cambria" w:ascii="Cambria"/>
          <w:color w:val="838282"/>
          <w:spacing w:val="3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jo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a.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1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ompañado</w:t>
      </w:r>
      <w:r>
        <w:rPr>
          <w:rFonts w:cs="Cambria" w:hAnsi="Cambria" w:eastAsia="Cambria" w:ascii="Cambria"/>
          <w:color w:val="838282"/>
          <w:spacing w:val="13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3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yucas</w:t>
      </w:r>
      <w:r>
        <w:rPr>
          <w:rFonts w:cs="Cambria" w:hAnsi="Cambria" w:eastAsia="Cambria" w:ascii="Cambria"/>
          <w:color w:val="838282"/>
          <w:spacing w:val="2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san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ochadas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ar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blan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o.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5"/>
      </w:pPr>
      <w:r>
        <w:br w:type="column"/>
      </w:r>
      <w:r>
        <w:rPr>
          <w:rFonts w:cs="Times New Roman" w:hAnsi="Times New Roman" w:eastAsia="Times New Roman" w:ascii="Times New Roman"/>
          <w:color w:val="70706E"/>
          <w:spacing w:val="0"/>
          <w:w w:val="113"/>
          <w:sz w:val="26"/>
          <w:szCs w:val="26"/>
        </w:rPr>
        <w:t>S/63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ectPr>
          <w:type w:val="continuous"/>
          <w:pgSz w:w="23820" w:h="16840" w:orient="landscape"/>
          <w:pgMar w:top="1260" w:bottom="280" w:left="1060" w:right="2520"/>
          <w:cols w:num="2" w:equalWidth="off">
            <w:col w:w="7918" w:space="1659"/>
            <w:col w:w="10663"/>
          </w:cols>
        </w:sectPr>
      </w:pPr>
      <w:r>
        <w:rPr>
          <w:rFonts w:cs="Times New Roman" w:hAnsi="Times New Roman" w:eastAsia="Times New Roman" w:ascii="Times New Roman"/>
          <w:color w:val="70706E"/>
          <w:spacing w:val="0"/>
          <w:w w:val="113"/>
          <w:sz w:val="26"/>
          <w:szCs w:val="26"/>
        </w:rPr>
        <w:t>S/62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type w:val="continuous"/>
          <w:pgSz w:w="23820" w:h="16840" w:orient="landscape"/>
          <w:pgMar w:top="1260" w:bottom="280" w:left="1060" w:right="2520"/>
        </w:sectPr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21" w:lineRule="auto" w:line="258"/>
        <w:ind w:left="127" w:right="-8" w:hanging="11"/>
      </w:pPr>
      <w:r>
        <w:rPr>
          <w:rFonts w:cs="Times New Roman" w:hAnsi="Times New Roman" w:eastAsia="Times New Roman" w:ascii="Times New Roman"/>
          <w:color w:val="5D5D5D"/>
          <w:spacing w:val="0"/>
          <w:w w:val="121"/>
          <w:sz w:val="28"/>
          <w:szCs w:val="28"/>
        </w:rPr>
        <w:t>Entraña</w:t>
      </w:r>
      <w:r>
        <w:rPr>
          <w:rFonts w:cs="Times New Roman" w:hAnsi="Times New Roman" w:eastAsia="Times New Roman" w:ascii="Times New Roman"/>
          <w:color w:val="5D5D5D"/>
          <w:spacing w:val="-61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5D5D5D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la</w:t>
      </w:r>
      <w:r>
        <w:rPr>
          <w:rFonts w:cs="Times New Roman" w:hAnsi="Times New Roman" w:eastAsia="Times New Roman" w:ascii="Times New Roman"/>
          <w:color w:val="5D5D5D"/>
          <w:spacing w:val="9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Pimienta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Negra</w:t>
      </w:r>
      <w:r>
        <w:rPr>
          <w:rFonts w:cs="Times New Roman" w:hAnsi="Times New Roman" w:eastAsia="Times New Roman" w:ascii="Times New Roman"/>
          <w:color w:val="5D5D5D"/>
          <w:spacing w:val="19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5D5D5D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3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23"/>
          <w:sz w:val="28"/>
          <w:szCs w:val="28"/>
        </w:rPr>
        <w:t>ocantes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1"/>
          <w:w w:val="12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apitas</w:t>
      </w:r>
      <w:r>
        <w:rPr>
          <w:rFonts w:cs="Times New Roman" w:hAnsi="Times New Roman" w:eastAsia="Times New Roman" w:ascii="Times New Roman"/>
          <w:color w:val="5D5D5D"/>
          <w:spacing w:val="-47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1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umb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1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aña</w:t>
      </w:r>
      <w:r>
        <w:rPr>
          <w:rFonts w:cs="Cambria" w:hAnsi="Cambria" w:eastAsia="Cambria" w:ascii="Cambria"/>
          <w:color w:val="838282"/>
          <w:spacing w:val="3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6"/>
          <w:w w:val="111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emosa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pimie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neg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ognac;</w:t>
      </w:r>
      <w:r>
        <w:rPr>
          <w:rFonts w:cs="Cambria" w:hAnsi="Cambria" w:eastAsia="Cambria" w:ascii="Cambria"/>
          <w:color w:val="838282"/>
          <w:spacing w:val="1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ompañada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deliciosas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papitas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do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adas</w:t>
      </w:r>
      <w:r>
        <w:rPr>
          <w:rFonts w:cs="Cambria" w:hAnsi="Cambria" w:eastAsia="Cambria" w:ascii="Cambria"/>
          <w:color w:val="838282"/>
          <w:spacing w:val="7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cásca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a.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17"/>
          <w:sz w:val="28"/>
          <w:szCs w:val="28"/>
        </w:rPr>
        <w:t>Mila</w:t>
      </w:r>
      <w:r>
        <w:rPr>
          <w:rFonts w:cs="Times New Roman" w:hAnsi="Times New Roman" w:eastAsia="Times New Roman" w:ascii="Times New Roman"/>
          <w:color w:val="5D5D5D"/>
          <w:spacing w:val="-1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5D5D5D"/>
          <w:spacing w:val="0"/>
          <w:w w:val="117"/>
          <w:sz w:val="28"/>
          <w:szCs w:val="28"/>
        </w:rPr>
        <w:t>esa</w:t>
      </w:r>
      <w:r>
        <w:rPr>
          <w:rFonts w:cs="Times New Roman" w:hAnsi="Times New Roman" w:eastAsia="Times New Roman" w:ascii="Times New Roman"/>
          <w:color w:val="5D5D5D"/>
          <w:spacing w:val="-47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color w:val="5D5D5D"/>
          <w:spacing w:val="1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Salsa</w:t>
      </w:r>
      <w:r>
        <w:rPr>
          <w:rFonts w:cs="Times New Roman" w:hAnsi="Times New Roman" w:eastAsia="Times New Roman" w:ascii="Times New Roman"/>
          <w:color w:val="5D5D5D"/>
          <w:spacing w:val="2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1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omate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5D5D5D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apas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3"/>
          <w:w w:val="11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5D5D5D"/>
          <w:spacing w:val="0"/>
          <w:w w:val="123"/>
          <w:sz w:val="28"/>
          <w:szCs w:val="28"/>
        </w:rPr>
        <w:t>ritas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/>
        <w:ind w:left="127"/>
      </w:pPr>
      <w:r>
        <w:rPr>
          <w:rFonts w:cs="Cambria" w:hAnsi="Cambria" w:eastAsia="Cambria" w:ascii="Cambria"/>
          <w:color w:val="838282"/>
          <w:spacing w:val="-2"/>
          <w:w w:val="114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echuga</w:t>
      </w:r>
      <w:r>
        <w:rPr>
          <w:rFonts w:cs="Cambria" w:hAnsi="Cambria" w:eastAsia="Cambria" w:ascii="Cambria"/>
          <w:color w:val="838282"/>
          <w:spacing w:val="1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pollo</w:t>
      </w:r>
      <w:r>
        <w:rPr>
          <w:rFonts w:cs="Cambria" w:hAnsi="Cambria" w:eastAsia="Cambria" w:ascii="Cambria"/>
          <w:color w:val="838282"/>
          <w:spacing w:val="4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pan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k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bañada</w:t>
      </w:r>
      <w:r>
        <w:rPr>
          <w:rFonts w:cs="Cambria" w:hAnsi="Cambria" w:eastAsia="Cambria" w:ascii="Cambria"/>
          <w:color w:val="838282"/>
          <w:spacing w:val="3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salsa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pomodo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o,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om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12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24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ﬁtados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5"/>
        <w:ind w:left="127"/>
      </w:pP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m</w:t>
      </w:r>
      <w:r>
        <w:rPr>
          <w:rFonts w:cs="Cambria" w:hAnsi="Cambria" w:eastAsia="Cambria" w:ascii="Cambria"/>
          <w:color w:val="838282"/>
          <w:spacing w:val="-3"/>
          <w:w w:val="107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zza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ella</w:t>
      </w:r>
      <w:r>
        <w:rPr>
          <w:rFonts w:cs="Cambria" w:hAnsi="Cambria" w:eastAsia="Cambria" w:ascii="Cambria"/>
          <w:color w:val="838282"/>
          <w:spacing w:val="10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g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tinada;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servida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papas</w:t>
      </w:r>
      <w:r>
        <w:rPr>
          <w:rFonts w:cs="Cambria" w:hAnsi="Cambria" w:eastAsia="Cambria" w:ascii="Cambria"/>
          <w:color w:val="838282"/>
          <w:spacing w:val="2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amarillas</w:t>
      </w:r>
      <w:r>
        <w:rPr>
          <w:rFonts w:cs="Cambria" w:hAnsi="Cambria" w:eastAsia="Cambria" w:ascii="Cambria"/>
          <w:color w:val="838282"/>
          <w:spacing w:val="3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fritas.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116"/>
      </w:pP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color w:val="D4A61F"/>
          <w:spacing w:val="4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color w:val="D4A61F"/>
          <w:spacing w:val="-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D4A61F"/>
          <w:spacing w:val="2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D4A61F"/>
          <w:spacing w:val="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D4A61F"/>
          <w:spacing w:val="0"/>
          <w:w w:val="107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4"/>
      </w:pP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Copitas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1"/>
          <w:w w:val="123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5D5D5D"/>
          <w:spacing w:val="0"/>
          <w:w w:val="114"/>
          <w:sz w:val="28"/>
          <w:szCs w:val="28"/>
        </w:rPr>
        <w:t>oc</w:t>
      </w:r>
      <w:r>
        <w:rPr>
          <w:rFonts w:cs="Times New Roman" w:hAnsi="Times New Roman" w:eastAsia="Times New Roman" w:ascii="Times New Roman"/>
          <w:color w:val="5D5D5D"/>
          <w:spacing w:val="-3"/>
          <w:w w:val="11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0"/>
          <w:w w:val="121"/>
          <w:sz w:val="28"/>
          <w:szCs w:val="28"/>
        </w:rPr>
        <w:t>late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4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ellenas</w:t>
      </w:r>
      <w:r>
        <w:rPr>
          <w:rFonts w:cs="Times New Roman" w:hAnsi="Times New Roman" w:eastAsia="Times New Roman" w:ascii="Times New Roman"/>
          <w:color w:val="5D5D5D"/>
          <w:spacing w:val="-38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1"/>
          <w:w w:val="12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ousse</w:t>
      </w:r>
      <w:r>
        <w:rPr>
          <w:rFonts w:cs="Times New Roman" w:hAnsi="Times New Roman" w:eastAsia="Times New Roman" w:ascii="Times New Roman"/>
          <w:color w:val="5D5D5D"/>
          <w:spacing w:val="-35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lúcuma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/>
        <w:ind w:left="127"/>
      </w:pP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6"/>
          <w:w w:val="111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emoso</w:t>
      </w:r>
      <w:r>
        <w:rPr>
          <w:rFonts w:cs="Cambria" w:hAnsi="Cambria" w:eastAsia="Cambria" w:ascii="Cambria"/>
          <w:color w:val="838282"/>
          <w:spacing w:val="4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mousse</w:t>
      </w:r>
      <w:r>
        <w:rPr>
          <w:rFonts w:cs="Cambria" w:hAnsi="Cambria" w:eastAsia="Cambria" w:ascii="Cambria"/>
          <w:color w:val="838282"/>
          <w:spacing w:val="9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lúcuma</w:t>
      </w:r>
      <w:r>
        <w:rPr>
          <w:rFonts w:cs="Cambria" w:hAnsi="Cambria" w:eastAsia="Cambria" w:ascii="Cambria"/>
          <w:color w:val="838282"/>
          <w:spacing w:val="3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servido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sob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tacita</w:t>
      </w:r>
      <w:r>
        <w:rPr>
          <w:rFonts w:cs="Cambria" w:hAnsi="Cambria" w:eastAsia="Cambria" w:ascii="Cambria"/>
          <w:color w:val="838282"/>
          <w:spacing w:val="3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cho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ol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9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bit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4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9"/>
          <w:w w:val="10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92"/>
          <w:sz w:val="20"/>
          <w:szCs w:val="20"/>
        </w:rPr>
        <w:t>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-1"/>
          <w:w w:val="12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anna</w:t>
      </w:r>
      <w:r>
        <w:rPr>
          <w:rFonts w:cs="Times New Roman" w:hAnsi="Times New Roman" w:eastAsia="Times New Roman" w:ascii="Times New Roman"/>
          <w:color w:val="5D5D5D"/>
          <w:spacing w:val="-47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2"/>
          <w:sz w:val="28"/>
          <w:szCs w:val="28"/>
        </w:rPr>
        <w:t>cotta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/>
        <w:ind w:left="127"/>
      </w:pP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Servido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una</w:t>
      </w:r>
      <w:r>
        <w:rPr>
          <w:rFonts w:cs="Cambria" w:hAnsi="Cambria" w:eastAsia="Cambria" w:ascii="Cambria"/>
          <w:color w:val="838282"/>
          <w:spacing w:val="2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base</w:t>
      </w:r>
      <w:r>
        <w:rPr>
          <w:rFonts w:cs="Cambria" w:hAnsi="Cambria" w:eastAsia="Cambria" w:ascii="Cambria"/>
          <w:color w:val="838282"/>
          <w:spacing w:val="10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6"/>
          <w:w w:val="112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oca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e,</w:t>
      </w:r>
      <w:r>
        <w:rPr>
          <w:rFonts w:cs="Cambria" w:hAnsi="Cambria" w:eastAsia="Cambria" w:ascii="Cambria"/>
          <w:color w:val="838282"/>
          <w:spacing w:val="-11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oulis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citricios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aliné</w:t>
      </w:r>
      <w:r>
        <w:rPr>
          <w:rFonts w:cs="Cambria" w:hAnsi="Cambria" w:eastAsia="Cambria" w:ascii="Cambria"/>
          <w:color w:val="838282"/>
          <w:spacing w:val="2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almend</w:t>
      </w:r>
      <w:r>
        <w:rPr>
          <w:rFonts w:cs="Cambria" w:hAnsi="Cambria" w:eastAsia="Cambria" w:ascii="Cambria"/>
          <w:color w:val="838282"/>
          <w:spacing w:val="-1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1"/>
      </w:pP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color w:val="5D5D5D"/>
          <w:spacing w:val="-3"/>
          <w:w w:val="11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5D5D5D"/>
          <w:spacing w:val="-1"/>
          <w:w w:val="11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gado</w:t>
      </w:r>
      <w:r>
        <w:rPr>
          <w:rFonts w:cs="Times New Roman" w:hAnsi="Times New Roman" w:eastAsia="Times New Roman" w:ascii="Times New Roman"/>
          <w:color w:val="5D5D5D"/>
          <w:spacing w:val="-38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1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8"/>
          <w:sz w:val="28"/>
          <w:szCs w:val="28"/>
        </w:rPr>
        <w:t>fru</w:t>
      </w:r>
      <w:r>
        <w:rPr>
          <w:rFonts w:cs="Times New Roman" w:hAnsi="Times New Roman" w:eastAsia="Times New Roman" w:ascii="Times New Roman"/>
          <w:color w:val="5D5D5D"/>
          <w:spacing w:val="-3"/>
          <w:w w:val="118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os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3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14"/>
          <w:sz w:val="28"/>
          <w:szCs w:val="28"/>
        </w:rPr>
        <w:t>ojos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/>
        <w:ind w:left="132"/>
      </w:pP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Mix</w:t>
      </w:r>
      <w:r>
        <w:rPr>
          <w:rFonts w:cs="Cambria" w:hAnsi="Cambria" w:eastAsia="Cambria" w:ascii="Cambria"/>
          <w:color w:val="838282"/>
          <w:spacing w:val="1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fru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del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bosque</w:t>
      </w:r>
      <w:r>
        <w:rPr>
          <w:rFonts w:cs="Cambria" w:hAnsi="Cambria" w:eastAsia="Cambria" w:ascii="Cambria"/>
          <w:color w:val="838282"/>
          <w:spacing w:val="1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3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me</w:t>
      </w:r>
      <w:r>
        <w:rPr>
          <w:rFonts w:cs="Cambria" w:hAnsi="Cambria" w:eastAsia="Cambria" w:ascii="Cambria"/>
          <w:color w:val="838282"/>
          <w:spacing w:val="-6"/>
          <w:w w:val="112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engue,</w:t>
      </w:r>
      <w:r>
        <w:rPr>
          <w:rFonts w:cs="Cambria" w:hAnsi="Cambria" w:eastAsia="Cambria" w:ascii="Cambria"/>
          <w:color w:val="838282"/>
          <w:spacing w:val="-4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dul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10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leche</w:t>
      </w:r>
      <w:r>
        <w:rPr>
          <w:rFonts w:cs="Cambria" w:hAnsi="Cambria" w:eastAsia="Cambria" w:ascii="Cambria"/>
          <w:color w:val="838282"/>
          <w:spacing w:val="-6"/>
          <w:w w:val="11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1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ema</w:t>
      </w:r>
      <w:r>
        <w:rPr>
          <w:rFonts w:cs="Cambria" w:hAnsi="Cambria" w:eastAsia="Cambria" w:ascii="Cambria"/>
          <w:color w:val="838282"/>
          <w:spacing w:val="5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b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2"/>
          <w:sz w:val="20"/>
          <w:szCs w:val="20"/>
        </w:rPr>
        <w:t>tida.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1"/>
      </w:pPr>
      <w:r>
        <w:rPr>
          <w:rFonts w:cs="Times New Roman" w:hAnsi="Times New Roman" w:eastAsia="Times New Roman" w:ascii="Times New Roman"/>
          <w:color w:val="5D5D5D"/>
          <w:spacing w:val="0"/>
          <w:w w:val="113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5D5D5D"/>
          <w:spacing w:val="-3"/>
          <w:w w:val="11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13"/>
          <w:sz w:val="28"/>
          <w:szCs w:val="28"/>
        </w:rPr>
        <w:t>ownie</w:t>
      </w:r>
      <w:r>
        <w:rPr>
          <w:rFonts w:cs="Times New Roman" w:hAnsi="Times New Roman" w:eastAsia="Times New Roman" w:ascii="Times New Roman"/>
          <w:color w:val="5D5D5D"/>
          <w:spacing w:val="-2"/>
          <w:w w:val="11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color w:val="5D5D5D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4"/>
          <w:sz w:val="28"/>
          <w:szCs w:val="28"/>
        </w:rPr>
        <w:t>sa</w:t>
      </w:r>
      <w:r>
        <w:rPr>
          <w:rFonts w:cs="Times New Roman" w:hAnsi="Times New Roman" w:eastAsia="Times New Roman" w:ascii="Times New Roman"/>
          <w:color w:val="5D5D5D"/>
          <w:spacing w:val="5"/>
          <w:w w:val="12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24"/>
          <w:sz w:val="28"/>
          <w:szCs w:val="28"/>
        </w:rPr>
        <w:t>tén</w:t>
      </w:r>
      <w:r>
        <w:rPr>
          <w:rFonts w:cs="Times New Roman" w:hAnsi="Times New Roman" w:eastAsia="Times New Roman" w:ascii="Times New Roman"/>
          <w:color w:val="5D5D5D"/>
          <w:spacing w:val="-13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ﬁer</w:t>
      </w:r>
      <w:r>
        <w:rPr>
          <w:rFonts w:cs="Times New Roman" w:hAnsi="Times New Roman" w:eastAsia="Times New Roman" w:ascii="Times New Roman"/>
          <w:color w:val="5D5D5D"/>
          <w:spacing w:val="-3"/>
          <w:w w:val="11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-12"/>
          <w:w w:val="11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con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18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5D5D5D"/>
          <w:spacing w:val="0"/>
          <w:w w:val="118"/>
          <w:sz w:val="28"/>
          <w:szCs w:val="28"/>
        </w:rPr>
        <w:t>elado</w:t>
      </w:r>
      <w:r>
        <w:rPr>
          <w:rFonts w:cs="Times New Roman" w:hAnsi="Times New Roman" w:eastAsia="Times New Roman" w:ascii="Times New Roman"/>
          <w:color w:val="5D5D5D"/>
          <w:spacing w:val="-9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-2"/>
          <w:w w:val="112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5D5D5D"/>
          <w:spacing w:val="0"/>
          <w:w w:val="119"/>
          <w:sz w:val="28"/>
          <w:szCs w:val="28"/>
        </w:rPr>
        <w:t>ainilla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ind w:left="132" w:right="-55"/>
      </w:pP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Delicioso</w:t>
      </w:r>
      <w:r>
        <w:rPr>
          <w:rFonts w:cs="Cambria" w:hAnsi="Cambria" w:eastAsia="Cambria" w:ascii="Cambria"/>
          <w:color w:val="838282"/>
          <w:spacing w:val="3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b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wnie</w:t>
      </w:r>
      <w:r>
        <w:rPr>
          <w:rFonts w:cs="Cambria" w:hAnsi="Cambria" w:eastAsia="Cambria" w:ascii="Cambria"/>
          <w:color w:val="838282"/>
          <w:spacing w:val="4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cho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ol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9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sar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én</w:t>
      </w:r>
      <w:r>
        <w:rPr>
          <w:rFonts w:cs="Cambria" w:hAnsi="Cambria" w:eastAsia="Cambria" w:ascii="Cambria"/>
          <w:color w:val="838282"/>
          <w:spacing w:val="3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ﬁer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servido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helado</w:t>
      </w:r>
      <w:r>
        <w:rPr>
          <w:rFonts w:cs="Cambria" w:hAnsi="Cambria" w:eastAsia="Cambria" w:ascii="Cambria"/>
          <w:color w:val="838282"/>
          <w:spacing w:val="2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3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ainilla</w:t>
      </w:r>
      <w:r>
        <w:rPr>
          <w:rFonts w:cs="Cambria" w:hAnsi="Cambria" w:eastAsia="Cambria" w:ascii="Cambria"/>
          <w:color w:val="838282"/>
          <w:spacing w:val="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y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5"/>
        <w:ind w:left="132"/>
      </w:pP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fudge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cho</w:t>
      </w:r>
      <w:r>
        <w:rPr>
          <w:rFonts w:cs="Cambria" w:hAnsi="Cambria" w:eastAsia="Cambria" w:ascii="Cambria"/>
          <w:color w:val="838282"/>
          <w:spacing w:val="-1"/>
          <w:w w:val="116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ol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9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Manjar</w:t>
      </w:r>
      <w:r>
        <w:rPr>
          <w:rFonts w:cs="Times New Roman" w:hAnsi="Times New Roman" w:eastAsia="Times New Roman" w:ascii="Times New Roman"/>
          <w:color w:val="5D5D5D"/>
          <w:spacing w:val="-1"/>
          <w:w w:val="11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la</w:t>
      </w:r>
      <w:r>
        <w:rPr>
          <w:rFonts w:cs="Times New Roman" w:hAnsi="Times New Roman" w:eastAsia="Times New Roman" w:ascii="Times New Roman"/>
          <w:color w:val="5D5D5D"/>
          <w:spacing w:val="-1"/>
          <w:w w:val="11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color w:val="5D5D5D"/>
          <w:spacing w:val="-35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2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5D5D5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15"/>
          <w:sz w:val="28"/>
          <w:szCs w:val="28"/>
        </w:rPr>
        <w:t>Chiri</w:t>
      </w:r>
      <w:r>
        <w:rPr>
          <w:rFonts w:cs="Times New Roman" w:hAnsi="Times New Roman" w:eastAsia="Times New Roman" w:ascii="Times New Roman"/>
          <w:color w:val="5D5D5D"/>
          <w:spacing w:val="-1"/>
          <w:w w:val="11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5D5D5D"/>
          <w:spacing w:val="-2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-2"/>
          <w:w w:val="114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5D5D5D"/>
          <w:spacing w:val="0"/>
          <w:w w:val="12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 w:lineRule="auto" w:line="245"/>
        <w:ind w:left="127" w:right="1048"/>
      </w:pP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Sab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oso</w:t>
      </w:r>
      <w:r>
        <w:rPr>
          <w:rFonts w:cs="Cambria" w:hAnsi="Cambria" w:eastAsia="Cambria" w:ascii="Cambria"/>
          <w:color w:val="838282"/>
          <w:spacing w:val="12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manjarblan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15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ocinado</w:t>
      </w:r>
      <w:r>
        <w:rPr>
          <w:rFonts w:cs="Cambria" w:hAnsi="Cambria" w:eastAsia="Cambria" w:ascii="Cambria"/>
          <w:color w:val="838282"/>
          <w:spacing w:val="16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le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tame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e,</w:t>
      </w:r>
      <w:r>
        <w:rPr>
          <w:rFonts w:cs="Cambria" w:hAnsi="Cambria" w:eastAsia="Cambria" w:ascii="Cambria"/>
          <w:color w:val="838282"/>
          <w:spacing w:val="8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ombinado</w:t>
      </w:r>
      <w:r>
        <w:rPr>
          <w:rFonts w:cs="Cambria" w:hAnsi="Cambria" w:eastAsia="Cambria" w:ascii="Cambria"/>
          <w:color w:val="838282"/>
          <w:spacing w:val="8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pulpa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chirim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3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me</w:t>
      </w:r>
      <w:r>
        <w:rPr>
          <w:rFonts w:cs="Cambria" w:hAnsi="Cambria" w:eastAsia="Cambria" w:ascii="Cambria"/>
          <w:color w:val="838282"/>
          <w:spacing w:val="-6"/>
          <w:w w:val="111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engue</w:t>
      </w:r>
      <w:r>
        <w:rPr>
          <w:rFonts w:cs="Cambria" w:hAnsi="Cambria" w:eastAsia="Cambria" w:ascii="Cambria"/>
          <w:color w:val="838282"/>
          <w:spacing w:val="9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91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5"/>
          <w:w w:val="91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5D5D5D"/>
          <w:spacing w:val="-1"/>
          <w:w w:val="116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oc</w:t>
      </w:r>
      <w:r>
        <w:rPr>
          <w:rFonts w:cs="Times New Roman" w:hAnsi="Times New Roman" w:eastAsia="Times New Roman" w:ascii="Times New Roman"/>
          <w:color w:val="5D5D5D"/>
          <w:spacing w:val="-3"/>
          <w:w w:val="11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5D5D5D"/>
          <w:spacing w:val="0"/>
          <w:w w:val="116"/>
          <w:sz w:val="28"/>
          <w:szCs w:val="28"/>
        </w:rPr>
        <w:t>late</w:t>
      </w:r>
      <w:r>
        <w:rPr>
          <w:rFonts w:cs="Times New Roman" w:hAnsi="Times New Roman" w:eastAsia="Times New Roman" w:ascii="Times New Roman"/>
          <w:color w:val="5D5D5D"/>
          <w:spacing w:val="-41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5D5D5D"/>
          <w:spacing w:val="9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8"/>
          <w:szCs w:val="28"/>
        </w:rPr>
        <w:t>70%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2"/>
        <w:ind w:left="127"/>
      </w:pP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Cho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ol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6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su</w:t>
      </w:r>
      <w:r>
        <w:rPr>
          <w:rFonts w:cs="Cambria" w:hAnsi="Cambria" w:eastAsia="Cambria" w:ascii="Cambria"/>
          <w:color w:val="838282"/>
          <w:spacing w:val="2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orma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primaria</w:t>
      </w:r>
      <w:r>
        <w:rPr>
          <w:rFonts w:cs="Cambria" w:hAnsi="Cambria" w:eastAsia="Cambria" w:ascii="Cambria"/>
          <w:color w:val="838282"/>
          <w:spacing w:val="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abajado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di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1"/>
          <w:w w:val="107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7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12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9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4"/>
          <w:w w:val="12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99"/>
          <w:sz w:val="20"/>
          <w:szCs w:val="20"/>
        </w:rPr>
        <w:t>xtu</w:t>
      </w:r>
      <w:r>
        <w:rPr>
          <w:rFonts w:cs="Cambria" w:hAnsi="Cambria" w:eastAsia="Cambria" w:ascii="Cambria"/>
          <w:color w:val="838282"/>
          <w:spacing w:val="-1"/>
          <w:w w:val="9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as.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5"/>
        <w:ind w:right="-52"/>
      </w:pPr>
      <w:r>
        <w:br w:type="column"/>
      </w: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S/95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1"/>
      </w:pP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S/58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4"/>
      </w:pP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S/23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4"/>
      </w:pP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S/23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4"/>
      </w:pP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S/23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</w:pPr>
      <w:r>
        <w:rPr>
          <w:rFonts w:cs="Times New Roman" w:hAnsi="Times New Roman" w:eastAsia="Times New Roman" w:ascii="Times New Roman"/>
          <w:color w:val="70706E"/>
          <w:w w:val="105"/>
          <w:sz w:val="26"/>
          <w:szCs w:val="26"/>
        </w:rPr>
        <w:t>S/21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4"/>
      </w:pPr>
      <w:r>
        <w:rPr>
          <w:rFonts w:cs="Times New Roman" w:hAnsi="Times New Roman" w:eastAsia="Times New Roman" w:ascii="Times New Roman"/>
          <w:color w:val="70706E"/>
          <w:w w:val="112"/>
          <w:sz w:val="26"/>
          <w:szCs w:val="26"/>
        </w:rPr>
        <w:t>S/23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59"/>
      </w:pPr>
      <w:r>
        <w:rPr>
          <w:rFonts w:cs="Times New Roman" w:hAnsi="Times New Roman" w:eastAsia="Times New Roman" w:ascii="Times New Roman"/>
          <w:color w:val="70706E"/>
          <w:w w:val="113"/>
          <w:sz w:val="26"/>
          <w:szCs w:val="26"/>
        </w:rPr>
        <w:t>S/30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both"/>
        <w:ind w:right="85"/>
      </w:pPr>
      <w:r>
        <w:rPr>
          <w:rFonts w:cs="Cambria" w:hAnsi="Cambria" w:eastAsia="Cambria" w:ascii="Cambria"/>
          <w:color w:val="838282"/>
          <w:spacing w:val="-8"/>
          <w:w w:val="112"/>
          <w:sz w:val="20"/>
          <w:szCs w:val="20"/>
        </w:rPr>
        <w:t>¿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Cómo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ha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er</w:t>
      </w:r>
      <w:r>
        <w:rPr>
          <w:rFonts w:cs="Cambria" w:hAnsi="Cambria" w:eastAsia="Cambria" w:ascii="Cambria"/>
          <w:color w:val="838282"/>
          <w:spacing w:val="4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que</w:t>
      </w:r>
      <w:r>
        <w:rPr>
          <w:rFonts w:cs="Cambria" w:hAnsi="Cambria" w:eastAsia="Cambria" w:ascii="Cambria"/>
          <w:color w:val="838282"/>
          <w:spacing w:val="4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la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7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xperiencia</w:t>
      </w:r>
      <w:r>
        <w:rPr>
          <w:rFonts w:cs="Cambria" w:hAnsi="Cambria" w:eastAsia="Cambria" w:ascii="Cambria"/>
          <w:color w:val="838282"/>
          <w:spacing w:val="1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gast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onómica</w:t>
      </w:r>
      <w:r>
        <w:rPr>
          <w:rFonts w:cs="Cambria" w:hAnsi="Cambria" w:eastAsia="Cambria" w:ascii="Cambria"/>
          <w:color w:val="838282"/>
          <w:spacing w:val="16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2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ampa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sea</w:t>
      </w:r>
      <w:r>
        <w:rPr>
          <w:rFonts w:cs="Cambria" w:hAnsi="Cambria" w:eastAsia="Cambria" w:ascii="Cambria"/>
          <w:color w:val="838282"/>
          <w:spacing w:val="4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1"/>
          <w:sz w:val="20"/>
          <w:szCs w:val="20"/>
        </w:rPr>
        <w:t>ino</w:t>
      </w:r>
      <w:r>
        <w:rPr>
          <w:rFonts w:cs="Cambria" w:hAnsi="Cambria" w:eastAsia="Cambria" w:ascii="Cambria"/>
          <w:color w:val="838282"/>
          <w:spacing w:val="-2"/>
          <w:w w:val="101"/>
          <w:sz w:val="20"/>
          <w:szCs w:val="20"/>
        </w:rPr>
        <w:t>l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vidabl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?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both"/>
        <w:spacing w:before="5" w:lineRule="auto" w:line="245"/>
        <w:ind w:right="79"/>
      </w:pPr>
      <w:r>
        <w:rPr>
          <w:rFonts w:cs="Cambria" w:hAnsi="Cambria" w:eastAsia="Cambria" w:ascii="Cambria"/>
          <w:color w:val="838282"/>
          <w:spacing w:val="-8"/>
          <w:w w:val="113"/>
          <w:sz w:val="20"/>
          <w:szCs w:val="20"/>
        </w:rPr>
        <w:t>¿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Qué</w:t>
      </w:r>
      <w:r>
        <w:rPr>
          <w:rFonts w:cs="Cambria" w:hAnsi="Cambria" w:eastAsia="Cambria" w:ascii="Cambria"/>
          <w:color w:val="838282"/>
          <w:spacing w:val="21"/>
          <w:w w:val="11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ha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que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esa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persona</w:t>
      </w:r>
      <w:r>
        <w:rPr>
          <w:rFonts w:cs="Cambria" w:hAnsi="Cambria" w:eastAsia="Cambria" w:ascii="Cambria"/>
          <w:color w:val="838282"/>
          <w:spacing w:val="21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que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obó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por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prime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-2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un</w:t>
      </w:r>
      <w:r>
        <w:rPr>
          <w:rFonts w:cs="Cambria" w:hAnsi="Cambria" w:eastAsia="Cambria" w:ascii="Cambria"/>
          <w:color w:val="838282"/>
          <w:spacing w:val="3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pl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la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nu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3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carta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2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2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ampa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6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vue</w:t>
      </w:r>
      <w:r>
        <w:rPr>
          <w:rFonts w:cs="Cambria" w:hAnsi="Cambria" w:eastAsia="Cambria" w:ascii="Cambria"/>
          <w:color w:val="838282"/>
          <w:spacing w:val="-2"/>
          <w:w w:val="100"/>
          <w:sz w:val="20"/>
          <w:szCs w:val="20"/>
        </w:rPr>
        <w:t>l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3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siemp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?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2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8"/>
          <w:w w:val="109"/>
          <w:sz w:val="20"/>
          <w:szCs w:val="20"/>
        </w:rPr>
        <w:t>¿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Cómo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enca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tar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diario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los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palada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8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más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11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xige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11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es?</w:t>
      </w:r>
      <w:r>
        <w:rPr>
          <w:rFonts w:cs="Cambria" w:hAnsi="Cambria" w:eastAsia="Cambria" w:ascii="Cambria"/>
          <w:color w:val="838282"/>
          <w:spacing w:val="8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L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4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1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xperime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tados</w:t>
      </w:r>
      <w:r>
        <w:rPr>
          <w:rFonts w:cs="Cambria" w:hAnsi="Cambria" w:eastAsia="Cambria" w:ascii="Cambria"/>
          <w:color w:val="838282"/>
          <w:spacing w:val="-17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ch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fs</w:t>
      </w:r>
      <w:r>
        <w:rPr>
          <w:rFonts w:cs="Cambria" w:hAnsi="Cambria" w:eastAsia="Cambria" w:ascii="Cambria"/>
          <w:color w:val="838282"/>
          <w:spacing w:val="25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8"/>
          <w:w w:val="109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1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an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7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1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ousill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4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L</w:t>
      </w:r>
      <w:r>
        <w:rPr>
          <w:rFonts w:cs="Cambria" w:hAnsi="Cambria" w:eastAsia="Cambria" w:ascii="Cambria"/>
          <w:color w:val="838282"/>
          <w:spacing w:val="0"/>
          <w:w w:val="103"/>
          <w:sz w:val="20"/>
          <w:szCs w:val="20"/>
        </w:rPr>
        <w:t>uis</w:t>
      </w:r>
      <w:r>
        <w:rPr>
          <w:rFonts w:cs="Cambria" w:hAnsi="Cambria" w:eastAsia="Cambria" w:ascii="Cambria"/>
          <w:color w:val="838282"/>
          <w:spacing w:val="0"/>
          <w:w w:val="103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5"/>
          <w:w w:val="116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egas</w:t>
      </w:r>
      <w:r>
        <w:rPr>
          <w:rFonts w:cs="Cambria" w:hAnsi="Cambria" w:eastAsia="Cambria" w:ascii="Cambria"/>
          <w:color w:val="838282"/>
          <w:spacing w:val="17"/>
          <w:w w:val="11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pla</w:t>
      </w:r>
      <w:r>
        <w:rPr>
          <w:rFonts w:cs="Cambria" w:hAnsi="Cambria" w:eastAsia="Cambria" w:ascii="Cambria"/>
          <w:color w:val="838282"/>
          <w:spacing w:val="-1"/>
          <w:w w:val="106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6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ea</w:t>
      </w:r>
      <w:r>
        <w:rPr>
          <w:rFonts w:cs="Cambria" w:hAnsi="Cambria" w:eastAsia="Cambria" w:ascii="Cambria"/>
          <w:color w:val="838282"/>
          <w:spacing w:val="-5"/>
          <w:w w:val="106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24"/>
          <w:w w:val="10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estas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2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i</w:t>
      </w:r>
      <w:r>
        <w:rPr>
          <w:rFonts w:cs="Cambria" w:hAnsi="Cambria" w:eastAsia="Cambria" w:ascii="Cambria"/>
          <w:color w:val="838282"/>
          <w:spacing w:val="-1"/>
          <w:w w:val="106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6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er</w:t>
      </w:r>
      <w:r>
        <w:rPr>
          <w:rFonts w:cs="Cambria" w:hAnsi="Cambria" w:eastAsia="Cambria" w:ascii="Cambria"/>
          <w:color w:val="838282"/>
          <w:spacing w:val="-5"/>
          <w:w w:val="106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oga</w:t>
      </w:r>
      <w:r>
        <w:rPr>
          <w:rFonts w:cs="Cambria" w:hAnsi="Cambria" w:eastAsia="Cambria" w:ascii="Cambria"/>
          <w:color w:val="838282"/>
          <w:spacing w:val="-1"/>
          <w:w w:val="106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6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21"/>
          <w:w w:val="10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al</w:t>
      </w:r>
      <w:r>
        <w:rPr>
          <w:rFonts w:cs="Cambria" w:hAnsi="Cambria" w:eastAsia="Cambria" w:ascii="Cambria"/>
          <w:color w:val="838282"/>
          <w:spacing w:val="2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mome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1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2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elabo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la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carta.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0"/>
          <w:szCs w:val="20"/>
        </w:rPr>
        <w:jc w:val="both"/>
        <w:spacing w:lineRule="auto" w:line="245"/>
        <w:ind w:right="78"/>
      </w:pP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El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esultado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esta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1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i</w:t>
      </w:r>
      <w:r>
        <w:rPr>
          <w:rFonts w:cs="Cambria" w:hAnsi="Cambria" w:eastAsia="Cambria" w:ascii="Cambria"/>
          <w:color w:val="838282"/>
          <w:spacing w:val="-2"/>
          <w:w w:val="106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4"/>
          <w:w w:val="106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estigación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3"/>
          <w:w w:val="10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sabo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46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omas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1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fue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una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serie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x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quisitas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epa</w:t>
      </w:r>
      <w:r>
        <w:rPr>
          <w:rFonts w:cs="Cambria" w:hAnsi="Cambria" w:eastAsia="Cambria" w:ascii="Cambria"/>
          <w:color w:val="838282"/>
          <w:spacing w:val="-1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aciones,</w:t>
      </w:r>
      <w:r>
        <w:rPr>
          <w:rFonts w:cs="Cambria" w:hAnsi="Cambria" w:eastAsia="Cambria" w:ascii="Cambria"/>
          <w:color w:val="838282"/>
          <w:spacing w:val="12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únicas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9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empo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áneas,</w:t>
      </w:r>
      <w:r>
        <w:rPr>
          <w:rFonts w:cs="Cambria" w:hAnsi="Cambria" w:eastAsia="Cambria" w:ascii="Cambria"/>
          <w:color w:val="838282"/>
          <w:spacing w:val="12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que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1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su</w:t>
      </w:r>
      <w:r>
        <w:rPr>
          <w:rFonts w:cs="Cambria" w:hAnsi="Cambria" w:eastAsia="Cambria" w:ascii="Cambria"/>
          <w:color w:val="838282"/>
          <w:spacing w:val="2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-2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z</w:t>
      </w:r>
      <w:r>
        <w:rPr>
          <w:rFonts w:cs="Cambria" w:hAnsi="Cambria" w:eastAsia="Cambria" w:ascii="Cambria"/>
          <w:color w:val="838282"/>
          <w:spacing w:val="3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22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1"/>
          <w:w w:val="12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5"/>
          <w:sz w:val="20"/>
          <w:szCs w:val="20"/>
        </w:rPr>
        <w:t>ogen</w:t>
      </w:r>
      <w:r>
        <w:rPr>
          <w:rFonts w:cs="Cambria" w:hAnsi="Cambria" w:eastAsia="Cambria" w:ascii="Cambria"/>
          <w:color w:val="838282"/>
          <w:spacing w:val="6"/>
          <w:w w:val="11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los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insumos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gast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onómi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22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más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pode</w:t>
      </w:r>
      <w:r>
        <w:rPr>
          <w:rFonts w:cs="Cambria" w:hAnsi="Cambria" w:eastAsia="Cambria" w:ascii="Cambria"/>
          <w:color w:val="838282"/>
          <w:spacing w:val="-5"/>
          <w:w w:val="11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osos</w:t>
      </w:r>
      <w:r>
        <w:rPr>
          <w:rFonts w:cs="Cambria" w:hAnsi="Cambria" w:eastAsia="Cambria" w:ascii="Cambria"/>
          <w:color w:val="838282"/>
          <w:spacing w:val="23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del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2"/>
          <w:w w:val="10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erú.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8"/>
          <w:w w:val="109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-1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an</w:t>
      </w:r>
      <w:r>
        <w:rPr>
          <w:rFonts w:cs="Cambria" w:hAnsi="Cambria" w:eastAsia="Cambria" w:ascii="Cambria"/>
          <w:color w:val="838282"/>
          <w:spacing w:val="-1"/>
          <w:w w:val="11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7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16"/>
          <w:w w:val="11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2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L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uis,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quienes</w:t>
      </w:r>
      <w:r>
        <w:rPr>
          <w:rFonts w:cs="Cambria" w:hAnsi="Cambria" w:eastAsia="Cambria" w:ascii="Cambria"/>
          <w:color w:val="838282"/>
          <w:spacing w:val="19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7"/>
          <w:sz w:val="20"/>
          <w:szCs w:val="20"/>
        </w:rPr>
        <w:t>se</w:t>
      </w:r>
      <w:r>
        <w:rPr>
          <w:rFonts w:cs="Cambria" w:hAnsi="Cambria" w:eastAsia="Cambria" w:ascii="Cambria"/>
          <w:color w:val="838282"/>
          <w:spacing w:val="0"/>
          <w:w w:val="11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onocie</w:t>
      </w:r>
      <w:r>
        <w:rPr>
          <w:rFonts w:cs="Cambria" w:hAnsi="Cambria" w:eastAsia="Cambria" w:ascii="Cambria"/>
          <w:color w:val="838282"/>
          <w:spacing w:val="-5"/>
          <w:w w:val="11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-15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ha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14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92"/>
          <w:sz w:val="20"/>
          <w:szCs w:val="20"/>
        </w:rPr>
        <w:t>18</w:t>
      </w:r>
      <w:r>
        <w:rPr>
          <w:rFonts w:cs="Cambria" w:hAnsi="Cambria" w:eastAsia="Cambria" w:ascii="Cambria"/>
          <w:color w:val="838282"/>
          <w:spacing w:val="4"/>
          <w:w w:val="9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años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2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las</w:t>
      </w:r>
      <w:r>
        <w:rPr>
          <w:rFonts w:cs="Cambria" w:hAnsi="Cambria" w:eastAsia="Cambria" w:ascii="Cambria"/>
          <w:color w:val="838282"/>
          <w:spacing w:val="2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aulas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3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una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escuela</w:t>
      </w:r>
      <w:r>
        <w:rPr>
          <w:rFonts w:cs="Cambria" w:hAnsi="Cambria" w:eastAsia="Cambria" w:ascii="Cambria"/>
          <w:color w:val="838282"/>
          <w:spacing w:val="-6"/>
          <w:w w:val="114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3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ocina,</w:t>
      </w:r>
      <w:r>
        <w:rPr>
          <w:rFonts w:cs="Cambria" w:hAnsi="Cambria" w:eastAsia="Cambria" w:ascii="Cambria"/>
          <w:color w:val="838282"/>
          <w:spacing w:val="-2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han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elabo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ado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-3"/>
          <w:w w:val="112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2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pl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los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mejo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12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ing</w:t>
      </w:r>
      <w:r>
        <w:rPr>
          <w:rFonts w:cs="Cambria" w:hAnsi="Cambria" w:eastAsia="Cambria" w:ascii="Cambria"/>
          <w:color w:val="838282"/>
          <w:spacing w:val="-5"/>
          <w:w w:val="107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edie</w:t>
      </w:r>
      <w:r>
        <w:rPr>
          <w:rFonts w:cs="Cambria" w:hAnsi="Cambria" w:eastAsia="Cambria" w:ascii="Cambria"/>
          <w:color w:val="838282"/>
          <w:spacing w:val="-1"/>
          <w:w w:val="107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7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es</w:t>
      </w:r>
      <w:r>
        <w:rPr>
          <w:rFonts w:cs="Cambria" w:hAnsi="Cambria" w:eastAsia="Cambria" w:ascii="Cambria"/>
          <w:color w:val="838282"/>
          <w:spacing w:val="6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4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nuest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1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osta,</w:t>
      </w:r>
      <w:r>
        <w:rPr>
          <w:rFonts w:cs="Cambria" w:hAnsi="Cambria" w:eastAsia="Cambria" w:ascii="Cambria"/>
          <w:color w:val="838282"/>
          <w:spacing w:val="6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sier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3"/>
          <w:sz w:val="20"/>
          <w:szCs w:val="20"/>
        </w:rPr>
        <w:t>se</w:t>
      </w:r>
      <w:r>
        <w:rPr>
          <w:rFonts w:cs="Cambria" w:hAnsi="Cambria" w:eastAsia="Cambria" w:ascii="Cambria"/>
          <w:color w:val="838282"/>
          <w:spacing w:val="-2"/>
          <w:w w:val="113"/>
          <w:sz w:val="20"/>
          <w:szCs w:val="20"/>
        </w:rPr>
        <w:t>l</w:t>
      </w:r>
      <w:r>
        <w:rPr>
          <w:rFonts w:cs="Cambria" w:hAnsi="Cambria" w:eastAsia="Cambria" w:ascii="Cambria"/>
          <w:color w:val="838282"/>
          <w:spacing w:val="-3"/>
          <w:w w:val="105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a.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0"/>
          <w:szCs w:val="20"/>
        </w:rPr>
        <w:jc w:val="both"/>
        <w:spacing w:lineRule="auto" w:line="245"/>
        <w:ind w:right="78"/>
      </w:pP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sta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carta,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además,</w:t>
      </w:r>
      <w:r>
        <w:rPr>
          <w:rFonts w:cs="Cambria" w:hAnsi="Cambria" w:eastAsia="Cambria" w:ascii="Cambria"/>
          <w:color w:val="838282"/>
          <w:spacing w:val="44"/>
          <w:w w:val="112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ha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sido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5"/>
          <w:w w:val="11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eada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el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ﬁn</w:t>
      </w:r>
      <w:r>
        <w:rPr>
          <w:rFonts w:cs="Cambria" w:hAnsi="Cambria" w:eastAsia="Cambria" w:ascii="Cambria"/>
          <w:color w:val="838282"/>
          <w:spacing w:val="3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omp</w:t>
      </w:r>
      <w:r>
        <w:rPr>
          <w:rFonts w:cs="Cambria" w:hAnsi="Cambria" w:eastAsia="Cambria" w:ascii="Cambria"/>
          <w:color w:val="838282"/>
          <w:spacing w:val="-5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om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ernos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la</w:t>
      </w:r>
      <w:r>
        <w:rPr>
          <w:rFonts w:cs="Cambria" w:hAnsi="Cambria" w:eastAsia="Cambria" w:ascii="Cambria"/>
          <w:color w:val="838282"/>
          <w:spacing w:val="0"/>
          <w:w w:val="107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gast</w:t>
      </w:r>
      <w:r>
        <w:rPr>
          <w:rFonts w:cs="Cambria" w:hAnsi="Cambria" w:eastAsia="Cambria" w:ascii="Cambria"/>
          <w:color w:val="838282"/>
          <w:spacing w:val="-5"/>
          <w:w w:val="108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onomía</w:t>
      </w:r>
      <w:r>
        <w:rPr>
          <w:rFonts w:cs="Cambria" w:hAnsi="Cambria" w:eastAsia="Cambria" w:ascii="Cambria"/>
          <w:color w:val="838282"/>
          <w:spacing w:val="41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sos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enible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nuest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país: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6"/>
          <w:sz w:val="20"/>
          <w:szCs w:val="20"/>
        </w:rPr>
        <w:t>esp</w:t>
      </w:r>
      <w:r>
        <w:rPr>
          <w:rFonts w:cs="Cambria" w:hAnsi="Cambria" w:eastAsia="Cambria" w:ascii="Cambria"/>
          <w:color w:val="838282"/>
          <w:spacing w:val="-1"/>
          <w:w w:val="116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tamos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7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la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biodi</w:t>
      </w:r>
      <w:r>
        <w:rPr>
          <w:rFonts w:cs="Cambria" w:hAnsi="Cambria" w:eastAsia="Cambria" w:ascii="Cambria"/>
          <w:color w:val="838282"/>
          <w:spacing w:val="-4"/>
          <w:w w:val="105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ersidad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5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los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periodos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3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4"/>
          <w:w w:val="100"/>
          <w:sz w:val="20"/>
          <w:szCs w:val="20"/>
        </w:rPr>
        <w:t>v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eda.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2"/>
          <w:w w:val="100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or</w:t>
      </w:r>
      <w:r>
        <w:rPr>
          <w:rFonts w:cs="Cambria" w:hAnsi="Cambria" w:eastAsia="Cambria" w:ascii="Cambria"/>
          <w:color w:val="838282"/>
          <w:spacing w:val="14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último</w:t>
      </w:r>
      <w:r>
        <w:rPr>
          <w:rFonts w:cs="Cambria" w:hAnsi="Cambria" w:eastAsia="Cambria" w:ascii="Cambria"/>
          <w:color w:val="838282"/>
          <w:spacing w:val="3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–pe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no</w:t>
      </w:r>
      <w:r>
        <w:rPr>
          <w:rFonts w:cs="Cambria" w:hAnsi="Cambria" w:eastAsia="Cambria" w:ascii="Cambria"/>
          <w:color w:val="838282"/>
          <w:spacing w:val="2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por</w:t>
      </w:r>
      <w:r>
        <w:rPr>
          <w:rFonts w:cs="Cambria" w:hAnsi="Cambria" w:eastAsia="Cambria" w:ascii="Cambria"/>
          <w:color w:val="838282"/>
          <w:spacing w:val="1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eso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menos</w:t>
      </w:r>
      <w:r>
        <w:rPr>
          <w:rFonts w:cs="Cambria" w:hAnsi="Cambria" w:eastAsia="Cambria" w:ascii="Cambria"/>
          <w:color w:val="838282"/>
          <w:spacing w:val="22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importa</w:t>
      </w:r>
      <w:r>
        <w:rPr>
          <w:rFonts w:cs="Cambria" w:hAnsi="Cambria" w:eastAsia="Cambria" w:ascii="Cambria"/>
          <w:color w:val="838282"/>
          <w:spacing w:val="-1"/>
          <w:w w:val="108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-3"/>
          <w:w w:val="108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e-</w:t>
      </w:r>
      <w:r>
        <w:rPr>
          <w:rFonts w:cs="Cambria" w:hAnsi="Cambria" w:eastAsia="Cambria" w:ascii="Cambria"/>
          <w:color w:val="838282"/>
          <w:spacing w:val="-8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en</w:t>
      </w:r>
      <w:r>
        <w:rPr>
          <w:rFonts w:cs="Cambria" w:hAnsi="Cambria" w:eastAsia="Cambria" w:ascii="Cambria"/>
          <w:color w:val="838282"/>
          <w:spacing w:val="3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nomb</w:t>
      </w:r>
      <w:r>
        <w:rPr>
          <w:rFonts w:cs="Cambria" w:hAnsi="Cambria" w:eastAsia="Cambria" w:ascii="Cambria"/>
          <w:color w:val="838282"/>
          <w:spacing w:val="-5"/>
          <w:w w:val="106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2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2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de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P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ampa,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que</w:t>
      </w:r>
      <w:r>
        <w:rPr>
          <w:rFonts w:cs="Cambria" w:hAnsi="Cambria" w:eastAsia="Cambria" w:ascii="Cambria"/>
          <w:color w:val="838282"/>
          <w:spacing w:val="-5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emos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6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decirles</w:t>
      </w:r>
      <w:r>
        <w:rPr>
          <w:rFonts w:cs="Cambria" w:hAnsi="Cambria" w:eastAsia="Cambria" w:ascii="Cambria"/>
          <w:color w:val="838282"/>
          <w:spacing w:val="43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que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estas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 </w:t>
      </w:r>
      <w:r>
        <w:rPr>
          <w:rFonts w:cs="Cambria" w:hAnsi="Cambria" w:eastAsia="Cambria" w:ascii="Cambria"/>
          <w:color w:val="838282"/>
          <w:spacing w:val="1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22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-1"/>
          <w:w w:val="122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-1"/>
          <w:w w:val="12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tas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3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han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sido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8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elabo</w:t>
      </w:r>
      <w:r>
        <w:rPr>
          <w:rFonts w:cs="Cambria" w:hAnsi="Cambria" w:eastAsia="Cambria" w:ascii="Cambria"/>
          <w:color w:val="838282"/>
          <w:spacing w:val="-1"/>
          <w:w w:val="109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adas</w:t>
      </w:r>
      <w:r>
        <w:rPr>
          <w:rFonts w:cs="Cambria" w:hAnsi="Cambria" w:eastAsia="Cambria" w:ascii="Cambria"/>
          <w:color w:val="838282"/>
          <w:spacing w:val="0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9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24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8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pasión,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dedicación</w:t>
      </w:r>
      <w:r>
        <w:rPr>
          <w:rFonts w:cs="Cambria" w:hAnsi="Cambria" w:eastAsia="Cambria" w:ascii="Cambria"/>
          <w:color w:val="838282"/>
          <w:spacing w:val="-3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y</w:t>
      </w:r>
      <w:r>
        <w:rPr>
          <w:rFonts w:cs="Cambria" w:hAnsi="Cambria" w:eastAsia="Cambria" w:ascii="Cambria"/>
          <w:color w:val="838282"/>
          <w:spacing w:val="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sob</w:t>
      </w:r>
      <w:r>
        <w:rPr>
          <w:rFonts w:cs="Cambria" w:hAnsi="Cambria" w:eastAsia="Cambria" w:ascii="Cambria"/>
          <w:color w:val="838282"/>
          <w:spacing w:val="-5"/>
          <w:w w:val="100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5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3"/>
          <w:w w:val="100"/>
          <w:sz w:val="20"/>
          <w:szCs w:val="20"/>
        </w:rPr>
        <w:t>t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odo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on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1"/>
          <w:sz w:val="20"/>
          <w:szCs w:val="20"/>
        </w:rPr>
        <w:t>mucho</w:t>
      </w:r>
      <w:r>
        <w:rPr>
          <w:rFonts w:cs="Cambria" w:hAnsi="Cambria" w:eastAsia="Cambria" w:ascii="Cambria"/>
          <w:color w:val="838282"/>
          <w:spacing w:val="2"/>
          <w:w w:val="111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6"/>
          <w:sz w:val="20"/>
          <w:szCs w:val="20"/>
        </w:rPr>
        <w:t>amo</w:t>
      </w:r>
      <w:r>
        <w:rPr>
          <w:rFonts w:cs="Cambria" w:hAnsi="Cambria" w:eastAsia="Cambria" w:ascii="Cambria"/>
          <w:color w:val="838282"/>
          <w:spacing w:val="-9"/>
          <w:w w:val="106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92"/>
          <w:sz w:val="20"/>
          <w:szCs w:val="20"/>
        </w:rPr>
        <w:t>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0"/>
          <w:szCs w:val="20"/>
        </w:rPr>
        <w:jc w:val="both"/>
        <w:ind w:right="3357"/>
      </w:pPr>
      <w:r>
        <w:pict>
          <v:group style="position:absolute;margin-left:791.341pt;margin-top:134.953pt;width:21.568pt;height:28.705pt;mso-position-horizontal-relative:page;mso-position-vertical-relative:paragraph;z-index:-391" coordorigin="15827,2699" coordsize="431,574">
            <v:shape style="position:absolute;left:15827;top:2699;width:431;height:574" coordorigin="15827,2699" coordsize="431,574" path="m15938,2739l16069,2739,16085,2740,16107,2742,16128,2747,16146,2754,16162,2764,16176,2776,16188,2790,16198,2807,16205,2826,16210,2846,16211,2867,16210,2887,16206,2907,16199,2926,16194,3000,16209,2989,16217,2980,16230,2965,16240,2948,16248,2930,16254,2910,16257,2889,16258,2867,16258,2854,16255,2832,16251,2812,16244,2793,16234,2776,16223,2760,16209,2745,16189,2730,16173,2720,16155,2713,16136,2707,16115,2702,16093,2700,16069,2699,15938,2739xe" filled="t" fillcolor="#6F6F6E" stroked="f">
              <v:path arrowok="t"/>
              <v:fill/>
            </v:shape>
            <v:shape style="position:absolute;left:15827;top:2699;width:431;height:574" coordorigin="15827,2699" coordsize="431,574" path="m16002,3273l16002,3238,15938,3233,15938,3035,16077,3035,16101,3033,16123,3030,16143,3025,16162,3019,16179,3010,16194,3000,16199,2926,16189,2943,16176,2958,16167,2966,16152,2976,16135,2984,16115,2990,16093,2993,16069,2994,15938,2994,15938,2739,16069,2699,15827,2699,15827,2734,15891,2739,15891,3233,15827,3238,15827,3273,16002,3273xe" filled="t" fillcolor="#6F6F6E" stroked="f">
              <v:path arrowok="t"/>
              <v:fill/>
            </v:shape>
            <w10:wrap type="none"/>
          </v:group>
        </w:pict>
      </w:r>
      <w:r>
        <w:pict>
          <v:group style="position:absolute;margin-left:873.029pt;margin-top:134.953pt;width:33.888pt;height:28.705pt;mso-position-horizontal-relative:page;mso-position-vertical-relative:paragraph;z-index:-390" coordorigin="17461,2699" coordsize="678,574">
            <v:shape style="position:absolute;left:17461;top:2699;width:678;height:574" coordorigin="17461,2699" coordsize="678,574" path="m17636,3273l17636,3238,17572,3233,17572,3020,17567,2770,17570,2770,17783,3273,17815,3273,18029,2768,18031,2768,18027,3020,18027,3233,17963,3238,17963,3273,18138,3273,18138,3238,18074,3233,18074,2739,18138,2734,18138,2699,18012,2699,17800,3205,17798,3205,17587,2699,17461,2699,17461,2734,17525,2739,17525,3233,17461,3238,17461,3273,17636,3273xe" filled="t" fillcolor="#6F6F6E" stroked="f">
              <v:path arrowok="t"/>
              <v:fill/>
            </v:shape>
            <w10:wrap type="none"/>
          </v:group>
        </w:pict>
      </w:r>
      <w:r>
        <w:pict>
          <v:group style="position:absolute;margin-left:925.866pt;margin-top:134.953pt;width:21.569pt;height:28.705pt;mso-position-horizontal-relative:page;mso-position-vertical-relative:paragraph;z-index:-389" coordorigin="18517,2699" coordsize="431,574">
            <v:shape style="position:absolute;left:18517;top:2699;width:431;height:574" coordorigin="18517,2699" coordsize="431,574" path="m18629,2739l18759,2739,18775,2740,18798,2742,18818,2747,18837,2755,18853,2764,18866,2776,18878,2790,18889,2807,18896,2826,18900,2846,18902,2867,18901,2887,18896,2907,18889,2926,18885,3000,18899,2989,18908,2980,18920,2965,18930,2948,18938,2930,18944,2910,18948,2889,18949,2867,18948,2854,18946,2832,18941,2812,18934,2793,18925,2776,18913,2760,18899,2745,18880,2730,18863,2720,18846,2713,18826,2707,18805,2702,18783,2700,18759,2699,18629,2739xe" filled="t" fillcolor="#6F6F6E" stroked="f">
              <v:path arrowok="t"/>
              <v:fill/>
            </v:shape>
            <v:shape style="position:absolute;left:18517;top:2699;width:431;height:574" coordorigin="18517,2699" coordsize="431,574" path="m18693,3273l18693,3238,18629,3233,18629,3035,18768,3035,18791,3033,18813,3030,18833,3025,18852,3019,18869,3010,18885,3000,18889,2926,18879,2943,18866,2958,18858,2966,18842,2976,18825,2984,18805,2990,18784,2993,18759,2994,18629,2994,18629,2739,18759,2699,18517,2699,18517,2734,18582,2739,18582,3233,18517,3238,18517,3273,18693,3273xe" filled="t" fillcolor="#6F6F6E" stroked="f">
              <v:path arrowok="t"/>
              <v:fill/>
            </v:shape>
            <w10:wrap type="none"/>
          </v:group>
        </w:pict>
      </w:r>
      <w:r>
        <w:pict>
          <v:group style="position:absolute;margin-left:961.811pt;margin-top:134.954pt;width:26.772pt;height:28.705pt;mso-position-horizontal-relative:page;mso-position-vertical-relative:paragraph;z-index:-388" coordorigin="19236,2699" coordsize="535,574">
            <v:shape style="position:absolute;left:19236;top:2699;width:535;height:574" coordorigin="19236,2699" coordsize="535,574" path="m19729,3235l19527,2699,19618,3064,19391,3064,19482,2699,19278,3235,19236,3238,19236,3273,19377,3273,19377,3238,19327,3235,19375,3106,19633,3106,19680,3235,19630,3238,19630,3273,19772,3273,19772,3238,19729,3235xe" filled="t" fillcolor="#6F6F6E" stroked="f">
              <v:path arrowok="t"/>
              <v:fill/>
            </v:shape>
            <v:shape style="position:absolute;left:19236;top:2699;width:535;height:574" coordorigin="19236,2699" coordsize="535,574" path="m19527,2699l19482,2699,19391,3064,19504,2760,19506,2760,19618,3064,19527,2699xe" filled="t" fillcolor="#6F6F6E" stroked="f">
              <v:path arrowok="t"/>
              <v:fill/>
            </v:shape>
            <w10:wrap type="none"/>
          </v:group>
        </w:pict>
      </w:r>
      <w:r>
        <w:pict>
          <v:group style="position:absolute;margin-left:827.313pt;margin-top:134.954pt;width:26.772pt;height:28.705pt;mso-position-horizontal-relative:page;mso-position-vertical-relative:paragraph;z-index:-387" coordorigin="16546,2699" coordsize="535,574">
            <v:shape style="position:absolute;left:16546;top:2699;width:535;height:574" coordorigin="16546,2699" coordsize="535,574" path="m17039,3235l16837,2699,16928,3064,16701,3064,16792,2699,16588,3235,16546,3238,16546,3273,16687,3273,16687,3238,16637,3235,16685,3106,16943,3106,16990,3235,16940,3238,16940,3273,17082,3273,17082,3238,17039,3235xe" filled="t" fillcolor="#6F6F6E" stroked="f">
              <v:path arrowok="t"/>
              <v:fill/>
            </v:shape>
            <v:shape style="position:absolute;left:16546;top:2699;width:535;height:574" coordorigin="16546,2699" coordsize="535,574" path="m16837,2699l16792,2699,16701,3064,16814,2760,16816,2760,16928,3064,16837,2699xe" filled="t" fillcolor="#6F6F6E" stroked="f">
              <v:path arrowok="t"/>
              <v:fill/>
            </v:shape>
            <w10:wrap type="none"/>
          </v:group>
        </w:pict>
      </w:r>
      <w:r>
        <w:pict>
          <v:group style="position:absolute;margin-left:963.032pt;margin-top:668.943pt;width:23.9544pt;height:12.933pt;mso-position-horizontal-relative:page;mso-position-vertical-relative:page;z-index:-386" coordorigin="19261,13379" coordsize="479,259">
            <v:shape style="position:absolute;left:19491;top:13389;width:239;height:239" coordorigin="19491,13389" coordsize="239,239" path="m19610,13389l19491,13508,19610,13628,19730,13508,19610,13389,19509,13508,19610,13407,19712,13508,19610,13609,19509,13508,19610,13389xe" filled="t" fillcolor="#C2900E" stroked="f">
              <v:path arrowok="t"/>
              <v:fill/>
            </v:shape>
            <v:shape style="position:absolute;left:19271;top:13389;width:239;height:239" coordorigin="19271,13389" coordsize="239,239" path="m19390,13389l19271,13508,19390,13628,19509,13508,19390,13389,19289,13508,19390,13407,19491,13508,19390,13609,19289,13508,19390,13389xe" filled="t" fillcolor="#C2900E" stroked="f">
              <v:path arrowok="t"/>
              <v:fill/>
            </v:shape>
            <w10:wrap type="none"/>
          </v:group>
        </w:pict>
      </w:r>
      <w:r>
        <w:pict>
          <v:group style="position:absolute;margin-left:790.162pt;margin-top:174.782pt;width:23.9544pt;height:12.933pt;mso-position-horizontal-relative:page;mso-position-vertical-relative:paragraph;z-index:-385" coordorigin="15803,3496" coordsize="479,259">
            <v:shape style="position:absolute;left:16034;top:3506;width:239;height:239" coordorigin="16034,3506" coordsize="239,239" path="m16153,3506l16034,3625,16153,3744,16272,3625,16153,3506,16052,3625,16153,3524,16254,3625,16153,3726,16052,3625,16153,3506xe" filled="t" fillcolor="#C2900E" stroked="f">
              <v:path arrowok="t"/>
              <v:fill/>
            </v:shape>
            <v:shape style="position:absolute;left:15813;top:3506;width:239;height:239" coordorigin="15813,3506" coordsize="239,239" path="m15933,3506l15813,3625,15933,3744,16052,3625,15933,3506,15831,3625,15933,3524,16034,3625,15933,3726,15831,3625,15933,3506xe" filled="t" fillcolor="#C2900E" stroked="f">
              <v:path arrowok="t"/>
              <v:fill/>
            </v:shape>
            <w10:wrap type="none"/>
          </v:group>
        </w:pict>
      </w:r>
      <w:r>
        <w:pict>
          <v:group style="position:absolute;margin-left:823.585pt;margin-top:176.742pt;width:5.683pt;height:9.265pt;mso-position-horizontal-relative:page;mso-position-vertical-relative:paragraph;z-index:-384" coordorigin="16472,3535" coordsize="114,185">
            <v:shape style="position:absolute;left:16472;top:3535;width:114;height:185" coordorigin="16472,3535" coordsize="114,185" path="m16582,3536l16577,3535,16560,3535,16549,3538,16540,3544,16531,3551,16524,3559,16519,3571,16519,3568,16517,3538,16472,3538,16472,3553,16499,3555,16499,3703,16472,3705,16472,3720,16547,3720,16547,3705,16519,3703,16519,3595,16523,3582,16528,3572,16537,3565,16545,3558,16555,3555,16568,3555,16583,3556,16585,3537,16582,3536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833.897pt;margin-top:176.743pt;width:7.424pt;height:9.441pt;mso-position-horizontal-relative:page;mso-position-vertical-relative:paragraph;z-index:-383" coordorigin="16678,3535" coordsize="148,189">
            <v:shape style="position:absolute;left:16678;top:3535;width:148;height:189" coordorigin="16678,3535" coordsize="148,189" path="m16698,3630l16826,3630,16826,3613,16824,3591,16818,3572,16807,3556,16795,3545,16776,3537,16755,3535,16735,3556,16755,3552,16756,3552,16777,3556,16792,3568,16803,3587,16806,3608,16806,3613,16700,3613,16699,3612,16700,3605,16706,3585,16717,3569,16716,3546,16700,3561,16695,3567,16686,3584,16680,3604,16678,3625,16678,3635,16678,3643,16682,3664,16689,3683,16700,3699,16718,3713,16736,3721,16757,3724,16772,3724,16784,3722,16795,3717,16805,3713,16814,3707,16821,3700,16812,3687,16806,3693,16798,3698,16789,3701,16780,3705,16770,3707,16757,3707,16749,3706,16730,3700,16714,3686,16707,3675,16700,3656,16698,3635,16698,3630xe" filled="t" fillcolor="#858585" stroked="f">
              <v:path arrowok="t"/>
              <v:fill/>
            </v:shape>
            <v:shape style="position:absolute;left:16678;top:3535;width:148;height:189" coordorigin="16678,3535" coordsize="148,189" path="m16734,3538l16716,3546,16717,3569,16718,3568,16735,3556,16755,3535,16734,3538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846.724pt;margin-top:176.742pt;width:6.625pt;height:9.442pt;mso-position-horizontal-relative:page;mso-position-vertical-relative:paragraph;z-index:-382" coordorigin="16934,3535" coordsize="133,189">
            <v:shape style="position:absolute;left:16934;top:3535;width:133;height:189" coordorigin="16934,3535" coordsize="133,189" path="m16973,3555l16984,3552,17009,3552,17018,3553,17025,3556,17033,3559,17039,3563,17044,3569,17047,3594,17063,3594,17062,3558,17055,3551,17046,3545,17035,3541,17024,3537,17012,3535,16999,3535,16989,3535,16969,3540,16952,3549,16941,3559,16935,3571,16935,3598,16940,3609,16950,3617,16958,3622,16976,3630,16999,3636,17000,3636,17022,3643,17036,3652,17043,3658,17047,3665,17047,3683,17043,3691,17034,3697,17026,3704,17014,3707,16991,3707,16982,3705,16974,3703,16966,3701,16959,3697,16954,3691,16951,3666,16934,3666,16934,3702,16943,3709,16952,3714,16963,3718,16974,3722,16986,3724,17000,3724,17012,3723,17032,3719,17049,3710,17063,3693,17067,3673,17067,3659,17062,3647,17051,3639,17042,3633,17025,3625,17002,3619,17001,3619,16978,3612,16964,3605,16958,3599,16955,3592,16955,3575,16959,3568,16966,3561,16973,3555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858.356pt;margin-top:174.581pt;width:4.927pt;height:11.603pt;mso-position-horizontal-relative:page;mso-position-vertical-relative:paragraph;z-index:-381" coordorigin="17167,3492" coordsize="99,232">
            <v:shape style="position:absolute;left:17167;top:3492;width:99;height:232" coordorigin="17167,3492" coordsize="99,232" path="m17219,3538l17219,3492,17198,3492,17198,3538,17167,3538,17167,3555,17198,3555,17198,3691,17202,3704,17209,3712,17216,3720,17226,3724,17244,3724,17249,3723,17253,3722,17258,3722,17262,3721,17266,3719,17263,3704,17259,3705,17255,3705,17249,3706,17235,3706,17230,3704,17225,3699,17221,3694,17219,3685,17219,3555,17259,3555,17259,3538,17219,3538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868.29pt;margin-top:181.219pt;width:1.88346pt;height:6.342pt;mso-position-horizontal-relative:page;mso-position-vertical-relative:paragraph;z-index:-380" coordorigin="17366,3624" coordsize="38,127">
            <v:shape style="position:absolute;left:17366;top:3624;width:38;height:127" coordorigin="17366,3624" coordsize="38,127" path="m17388,3633l17386,3662,17391,3652,17403,3624,17388,3633xe" filled="t" fillcolor="#858585" stroked="f">
              <v:path arrowok="t"/>
              <v:fill/>
            </v:shape>
            <v:shape style="position:absolute;left:17366;top:3624;width:38;height:127" coordorigin="17366,3624" coordsize="38,127" path="m17389,3592l17390,3567,17396,3563,17403,3559,17411,3556,17420,3553,17429,3552,17454,3552,17466,3556,17474,3563,17482,3570,17487,3581,17487,3618,17446,3618,17423,3619,17403,3624,17391,3652,17402,3645,17406,3642,17424,3635,17446,3633,17487,3633,17487,3670,17482,3680,17474,3689,17462,3696,17451,3702,17439,3706,17412,3706,17403,3703,17396,3697,17389,3691,17386,3683,17386,3662,17388,3633,17383,3636,17370,3652,17366,3673,17369,3694,17380,3710,17383,3712,17400,3721,17422,3724,17436,3724,17448,3721,17460,3714,17471,3708,17480,3700,17487,3691,17487,3695,17487,3700,17487,3704,17488,3709,17489,3714,17490,3720,17526,3720,17526,3705,17508,3704,17507,3698,17507,3691,17507,3594,17506,3585,17500,3565,17488,3550,17480,3544,17462,3537,17440,3535,17427,3535,17414,3537,17402,3541,17391,3545,17381,3550,17372,3557,17372,3592,17389,3592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880.746pt;margin-top:176.91pt;width:9.306pt;height:9.274pt;mso-position-horizontal-relative:page;mso-position-vertical-relative:paragraph;z-index:-379" coordorigin="17615,3538" coordsize="186,185">
            <v:shape style="position:absolute;left:17615;top:3538;width:186;height:185" coordorigin="17615,3538" coordsize="186,185" path="m17665,3686l17659,3668,17657,3644,17657,3538,17615,3538,17615,3553,17637,3555,17637,3647,17640,3670,17645,3690,17654,3704,17660,3711,17677,3720,17699,3724,17712,3724,17724,3721,17734,3715,17744,3709,17751,3701,17757,3690,17759,3720,17801,3720,17801,3705,17777,3703,17777,3538,17731,3538,17731,3553,17757,3555,17757,3668,17753,3680,17746,3689,17737,3696,17728,3703,17716,3706,17687,3706,17676,3701,17669,3692,17665,3686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894.909pt;margin-top:176.742pt;width:5.683pt;height:9.265pt;mso-position-horizontal-relative:page;mso-position-vertical-relative:paragraph;z-index:-378" coordorigin="17898,3535" coordsize="114,185">
            <v:shape style="position:absolute;left:17898;top:3535;width:114;height:185" coordorigin="17898,3535" coordsize="114,185" path="m18008,3536l18003,3535,17986,3535,17976,3538,17967,3544,17958,3551,17951,3559,17946,3571,17946,3568,17943,3538,17898,3538,17898,3553,17926,3555,17926,3703,17898,3705,17898,3720,17973,3720,17973,3705,17946,3703,17946,3595,17949,3582,17955,3572,17963,3565,17971,3558,17982,3555,17994,3555,18009,3556,18012,3537,18008,3536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905.399pt;margin-top:181.219pt;width:1.88346pt;height:6.342pt;mso-position-horizontal-relative:page;mso-position-vertical-relative:paragraph;z-index:-377" coordorigin="18108,3624" coordsize="38,127">
            <v:shape style="position:absolute;left:18108;top:3624;width:38;height:127" coordorigin="18108,3624" coordsize="38,127" path="m18130,3633l18128,3662,18133,3652,18146,3624,18130,3633xe" filled="t" fillcolor="#858585" stroked="f">
              <v:path arrowok="t"/>
              <v:fill/>
            </v:shape>
            <v:shape style="position:absolute;left:18108;top:3624;width:38;height:127" coordorigin="18108,3624" coordsize="38,127" path="m18131,3592l18133,3567,18138,3563,18145,3559,18153,3556,18162,3553,18171,3552,18196,3552,18208,3556,18216,3563,18225,3570,18229,3581,18229,3618,18188,3618,18165,3619,18146,3624,18133,3652,18144,3645,18148,3642,18166,3635,18188,3633,18229,3633,18229,3670,18224,3680,18216,3689,18205,3696,18194,3702,18181,3706,18154,3706,18145,3703,18138,3697,18131,3691,18128,3683,18128,3662,18130,3633,18125,3636,18112,3652,18108,3673,18112,3694,18123,3710,18125,3712,18142,3721,18164,3724,18178,3724,18191,3721,18202,3714,18213,3708,18222,3700,18229,3691,18229,3695,18229,3700,18230,3704,18230,3709,18231,3714,18232,3720,18268,3720,18268,3705,18250,3704,18249,3698,18249,3691,18249,3594,18248,3585,18243,3565,18230,3550,18222,3544,18204,3537,18182,3535,18169,3535,18156,3537,18145,3541,18133,3545,18123,3550,18114,3557,18114,3592,18131,3592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918.099pt;margin-top:176.743pt;width:9.693pt;height:9.264pt;mso-position-horizontal-relative:page;mso-position-vertical-relative:paragraph;z-index:-376" coordorigin="18362,3535" coordsize="194,185">
            <v:shape style="position:absolute;left:18362;top:3535;width:194;height:185" coordorigin="18362,3535" coordsize="194,185" path="m18437,3720l18437,3705,18410,3703,18410,3593,18413,3581,18420,3571,18429,3563,18438,3556,18449,3552,18478,3552,18489,3557,18497,3565,18506,3586,18508,3609,18508,3703,18481,3705,18481,3720,18556,3720,18556,3705,18528,3703,18528,3609,18527,3587,18522,3568,18513,3553,18507,3547,18490,3538,18468,3535,18454,3535,18443,3538,18433,3544,18423,3550,18415,3559,18409,3570,18407,3538,18362,3538,18362,3553,18389,3555,18389,3703,18362,3705,18362,3720,18437,3720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932.547pt;margin-top:174.581pt;width:4.927pt;height:11.603pt;mso-position-horizontal-relative:page;mso-position-vertical-relative:paragraph;z-index:-375" coordorigin="18651,3492" coordsize="99,232">
            <v:shape style="position:absolute;left:18651;top:3492;width:99;height:232" coordorigin="18651,3492" coordsize="99,232" path="m18703,3538l18703,3492,18682,3492,18682,3538,18651,3538,18651,3555,18682,3555,18682,3691,18686,3704,18693,3712,18700,3720,18710,3724,18728,3724,18732,3723,18737,3722,18742,3722,18746,3721,18749,3719,18746,3704,18742,3705,18739,3705,18733,3706,18719,3706,18713,3704,18709,3699,18705,3694,18703,3685,18703,3555,18743,3555,18743,3538,18703,3538xe" filled="t" fillcolor="#858585" stroked="f">
              <v:path arrowok="t"/>
              <v:fill/>
            </v:shape>
            <w10:wrap type="none"/>
          </v:group>
        </w:pict>
      </w:r>
      <w:r>
        <w:pict>
          <v:group style="position:absolute;margin-left:942.465pt;margin-top:176.743pt;width:7.424pt;height:9.441pt;mso-position-horizontal-relative:page;mso-position-vertical-relative:paragraph;z-index:-374" coordorigin="18849,3535" coordsize="148,189">
            <v:shape style="position:absolute;left:18849;top:3535;width:148;height:189" coordorigin="18849,3535" coordsize="148,189" path="m18869,3630l18998,3630,18998,3613,18996,3591,18989,3572,18979,3556,18966,3545,18948,3537,18926,3535,18906,3556,18926,3552,18927,3552,18948,3556,18964,3568,18975,3587,18978,3608,18978,3613,18871,3613,18871,3612,18872,3605,18878,3585,18889,3569,18888,3546,18872,3561,18867,3567,18857,3584,18851,3604,18849,3625,18849,3635,18850,3643,18853,3664,18860,3683,18872,3699,18889,3713,18908,3721,18929,3724,18943,3724,18956,3722,18966,3717,18976,3713,18985,3707,18992,3700,18983,3687,18977,3693,18969,3698,18961,3701,18952,3705,18941,3707,18929,3707,18920,3706,18901,3700,18886,3686,18878,3675,18872,3656,18869,3635,18869,3630xe" filled="t" fillcolor="#858585" stroked="f">
              <v:path arrowok="t"/>
              <v:fill/>
            </v:shape>
            <v:shape style="position:absolute;left:18849;top:3535;width:148;height:189" coordorigin="18849,3535" coordsize="148,189" path="m18906,3538l18888,3546,18889,3569,18889,3568,18906,3556,18926,3535,18906,3538xe" filled="t" fillcolor="#858585" stroked="f">
              <v:path arrowok="t"/>
              <v:fill/>
            </v:shape>
            <w10:wrap type="none"/>
          </v:group>
        </w:pic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n</w:t>
      </w:r>
      <w:r>
        <w:rPr>
          <w:rFonts w:cs="Cambria" w:hAnsi="Cambria" w:eastAsia="Cambria" w:ascii="Cambria"/>
          <w:color w:val="838282"/>
          <w:spacing w:val="17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un</w:t>
      </w:r>
      <w:r>
        <w:rPr>
          <w:rFonts w:cs="Cambria" w:hAnsi="Cambria" w:eastAsia="Cambria" w:ascii="Cambria"/>
          <w:color w:val="838282"/>
          <w:spacing w:val="2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omensal</w:t>
      </w:r>
      <w:r>
        <w:rPr>
          <w:rFonts w:cs="Cambria" w:hAnsi="Cambria" w:eastAsia="Cambria" w:ascii="Cambria"/>
          <w:color w:val="838282"/>
          <w:spacing w:val="9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s</w:t>
      </w:r>
      <w:r>
        <w:rPr>
          <w:rFonts w:cs="Cambria" w:hAnsi="Cambria" w:eastAsia="Cambria" w:ascii="Cambria"/>
          <w:color w:val="838282"/>
          <w:spacing w:val="-1"/>
          <w:w w:val="110"/>
          <w:sz w:val="20"/>
          <w:szCs w:val="20"/>
        </w:rPr>
        <w:t>a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tis</w:t>
      </w:r>
      <w:r>
        <w:rPr>
          <w:rFonts w:cs="Cambria" w:hAnsi="Cambria" w:eastAsia="Cambria" w:ascii="Cambria"/>
          <w:color w:val="838282"/>
          <w:spacing w:val="-5"/>
          <w:w w:val="110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echo,</w:t>
      </w:r>
      <w:r>
        <w:rPr>
          <w:rFonts w:cs="Cambria" w:hAnsi="Cambria" w:eastAsia="Cambria" w:ascii="Cambria"/>
          <w:color w:val="838282"/>
          <w:spacing w:val="0"/>
          <w:w w:val="11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el</w:t>
      </w:r>
      <w:r>
        <w:rPr>
          <w:rFonts w:cs="Cambria" w:hAnsi="Cambria" w:eastAsia="Cambria" w:ascii="Cambria"/>
          <w:color w:val="838282"/>
          <w:spacing w:val="21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ch</w:t>
      </w:r>
      <w:r>
        <w:rPr>
          <w:rFonts w:cs="Cambria" w:hAnsi="Cambria" w:eastAsia="Cambria" w:ascii="Cambria"/>
          <w:color w:val="838282"/>
          <w:spacing w:val="-1"/>
          <w:w w:val="100"/>
          <w:sz w:val="20"/>
          <w:szCs w:val="20"/>
        </w:rPr>
        <w:t>e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f</w:t>
      </w:r>
      <w:r>
        <w:rPr>
          <w:rFonts w:cs="Cambria" w:hAnsi="Cambria" w:eastAsia="Cambria" w:ascii="Cambria"/>
          <w:color w:val="838282"/>
          <w:spacing w:val="0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1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838282"/>
          <w:spacing w:val="-5"/>
          <w:w w:val="84"/>
          <w:sz w:val="20"/>
          <w:szCs w:val="20"/>
        </w:rPr>
        <w:t>r</w:t>
      </w:r>
      <w:r>
        <w:rPr>
          <w:rFonts w:cs="Cambria" w:hAnsi="Cambria" w:eastAsia="Cambria" w:ascii="Cambria"/>
          <w:color w:val="838282"/>
          <w:spacing w:val="0"/>
          <w:w w:val="114"/>
          <w:sz w:val="20"/>
          <w:szCs w:val="20"/>
        </w:rPr>
        <w:t>ena</w:t>
      </w:r>
      <w:r>
        <w:rPr>
          <w:rFonts w:cs="Cambria" w:hAnsi="Cambria" w:eastAsia="Cambria" w:ascii="Cambria"/>
          <w:color w:val="838282"/>
          <w:spacing w:val="-1"/>
          <w:w w:val="114"/>
          <w:sz w:val="20"/>
          <w:szCs w:val="20"/>
        </w:rPr>
        <w:t>c</w:t>
      </w:r>
      <w:r>
        <w:rPr>
          <w:rFonts w:cs="Cambria" w:hAnsi="Cambria" w:eastAsia="Cambria" w:ascii="Cambria"/>
          <w:color w:val="838282"/>
          <w:spacing w:val="0"/>
          <w:w w:val="112"/>
          <w:sz w:val="20"/>
          <w:szCs w:val="20"/>
        </w:rPr>
        <w:t>e.</w:t>
      </w:r>
      <w:r>
        <w:rPr>
          <w:rFonts w:cs="Cambria" w:hAnsi="Cambria" w:eastAsia="Cambria" w:ascii="Cambria"/>
          <w:color w:val="000000"/>
          <w:spacing w:val="0"/>
          <w:w w:val="100"/>
          <w:sz w:val="20"/>
          <w:szCs w:val="20"/>
        </w:rPr>
      </w:r>
    </w:p>
    <w:sectPr>
      <w:type w:val="continuous"/>
      <w:pgSz w:w="23820" w:h="16840" w:orient="landscape"/>
      <w:pgMar w:top="1260" w:bottom="280" w:left="1060" w:right="2520"/>
      <w:cols w:num="3" w:equalWidth="off">
        <w:col w:w="7707" w:space="1870"/>
        <w:col w:w="544" w:space="2821"/>
        <w:col w:w="7298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